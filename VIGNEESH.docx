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5B9" w:rsidRDefault="006075B9" w:rsidP="00F02B17">
      <w:pPr>
        <w:spacing w:line="276" w:lineRule="auto"/>
        <w:rPr>
          <w:b/>
          <w:color w:val="003366"/>
        </w:rPr>
      </w:pPr>
    </w:p>
    <w:p w:rsidR="00E45E21" w:rsidRPr="00DE51C9" w:rsidRDefault="00E45E21" w:rsidP="00F02B17">
      <w:pPr>
        <w:spacing w:line="276" w:lineRule="auto"/>
        <w:rPr>
          <w:b/>
          <w:color w:val="003366"/>
        </w:rPr>
      </w:pPr>
    </w:p>
    <w:p w:rsidR="00C9724F" w:rsidRPr="00DE51C9" w:rsidRDefault="00E84CAE" w:rsidP="00F02B17">
      <w:pPr>
        <w:spacing w:line="276" w:lineRule="auto"/>
      </w:pPr>
      <w:r>
        <w:rPr>
          <w:b/>
          <w:bCs/>
          <w:color w:val="003366"/>
        </w:rPr>
        <w:t>C.S.VIGNEESH</w:t>
      </w:r>
      <w:r w:rsidR="00DE51C9" w:rsidRPr="00DE51C9">
        <w:rPr>
          <w:b/>
          <w:bCs/>
          <w:color w:val="003366"/>
        </w:rPr>
        <w:tab/>
      </w:r>
      <w:r w:rsidR="00B06D2E">
        <w:rPr>
          <w:b/>
          <w:bCs/>
          <w:color w:val="003366"/>
        </w:rPr>
        <w:tab/>
      </w:r>
      <w:r w:rsidR="00B06D2E">
        <w:rPr>
          <w:b/>
          <w:bCs/>
          <w:color w:val="003366"/>
        </w:rPr>
        <w:tab/>
      </w:r>
      <w:r w:rsidR="00B06D2E">
        <w:rPr>
          <w:b/>
          <w:bCs/>
          <w:color w:val="003366"/>
        </w:rPr>
        <w:tab/>
      </w:r>
      <w:r w:rsidR="00417AC8">
        <w:rPr>
          <w:b/>
          <w:bCs/>
          <w:color w:val="003366"/>
        </w:rPr>
        <w:tab/>
      </w:r>
      <w:r w:rsidR="00417AC8">
        <w:rPr>
          <w:b/>
          <w:bCs/>
          <w:color w:val="003366"/>
        </w:rPr>
        <w:tab/>
      </w:r>
      <w:r w:rsidR="00722480">
        <w:rPr>
          <w:b/>
          <w:bCs/>
          <w:color w:val="003366"/>
        </w:rPr>
        <w:tab/>
      </w:r>
      <w:r>
        <w:rPr>
          <w:b/>
          <w:bCs/>
          <w:color w:val="003366"/>
        </w:rPr>
        <w:t xml:space="preserve">Mobile: </w:t>
      </w:r>
      <w:r w:rsidR="00E46683">
        <w:rPr>
          <w:b/>
          <w:bCs/>
          <w:color w:val="003366"/>
        </w:rPr>
        <w:t>+</w:t>
      </w:r>
      <w:r>
        <w:rPr>
          <w:b/>
          <w:bCs/>
          <w:color w:val="003366"/>
        </w:rPr>
        <w:t>91-9976644931</w:t>
      </w:r>
      <w:r w:rsidR="00C9724F" w:rsidRPr="00DE51C9">
        <w:rPr>
          <w:b/>
          <w:bCs/>
          <w:color w:val="003366"/>
        </w:rPr>
        <w:br/>
      </w:r>
      <w:r w:rsidR="00AD2A99">
        <w:rPr>
          <w:b/>
          <w:bCs/>
          <w:color w:val="003366"/>
        </w:rPr>
        <w:t xml:space="preserve">M.E (CSE)      </w:t>
      </w:r>
      <w:r w:rsidR="00E4103A" w:rsidRPr="00DE51C9">
        <w:tab/>
      </w:r>
      <w:r w:rsidR="00E4103A" w:rsidRPr="00DE51C9">
        <w:tab/>
      </w:r>
      <w:r w:rsidR="00E4103A" w:rsidRPr="00DE51C9">
        <w:tab/>
      </w:r>
      <w:r>
        <w:tab/>
      </w:r>
      <w:r>
        <w:tab/>
      </w:r>
      <w:r>
        <w:tab/>
      </w:r>
      <w:r w:rsidR="00722480">
        <w:tab/>
      </w:r>
      <w:r>
        <w:rPr>
          <w:b/>
          <w:bCs/>
          <w:color w:val="003366"/>
        </w:rPr>
        <w:t>E-Mail:csvigneesh27@gmail.com</w:t>
      </w:r>
    </w:p>
    <w:p w:rsidR="00DE51C9" w:rsidRPr="00DE51C9" w:rsidRDefault="00DE51C9" w:rsidP="00F02B17">
      <w:pPr>
        <w:spacing w:line="276" w:lineRule="auto"/>
      </w:pPr>
    </w:p>
    <w:tbl>
      <w:tblPr>
        <w:tblW w:w="10260" w:type="dxa"/>
        <w:tblInd w:w="108" w:type="dxa"/>
        <w:tblLayout w:type="fixed"/>
        <w:tblLook w:val="0000"/>
      </w:tblPr>
      <w:tblGrid>
        <w:gridCol w:w="10260"/>
      </w:tblGrid>
      <w:tr w:rsidR="00C9724F" w:rsidRPr="00DE51C9" w:rsidTr="00722480">
        <w:trPr>
          <w:trHeight w:val="322"/>
        </w:trPr>
        <w:tc>
          <w:tcPr>
            <w:tcW w:w="10260" w:type="dxa"/>
            <w:tcBorders>
              <w:bottom w:val="single" w:sz="8" w:space="0" w:color="000000"/>
            </w:tcBorders>
            <w:shd w:val="clear" w:color="auto" w:fill="E0E0E0"/>
          </w:tcPr>
          <w:p w:rsidR="00C9724F" w:rsidRPr="00DE51C9" w:rsidRDefault="00C9724F" w:rsidP="00F02B17">
            <w:pPr>
              <w:snapToGrid w:val="0"/>
              <w:spacing w:line="276" w:lineRule="auto"/>
              <w:jc w:val="both"/>
              <w:rPr>
                <w:b/>
                <w:color w:val="003366"/>
              </w:rPr>
            </w:pPr>
            <w:r w:rsidRPr="00DE51C9">
              <w:rPr>
                <w:b/>
                <w:color w:val="003366"/>
              </w:rPr>
              <w:t>CAREER OBJECTIVE</w:t>
            </w:r>
          </w:p>
        </w:tc>
      </w:tr>
    </w:tbl>
    <w:p w:rsidR="00722480" w:rsidRDefault="00722480" w:rsidP="00722480">
      <w:pPr>
        <w:pStyle w:val="BodyText"/>
        <w:spacing w:line="276" w:lineRule="auto"/>
        <w:ind w:firstLine="720"/>
        <w:jc w:val="both"/>
        <w:rPr>
          <w:color w:val="000000" w:themeColor="text1"/>
          <w:shd w:val="clear" w:color="auto" w:fill="FFFFFF" w:themeFill="background1"/>
        </w:rPr>
      </w:pPr>
    </w:p>
    <w:p w:rsidR="00722480" w:rsidRPr="00722480" w:rsidRDefault="00722480" w:rsidP="00722480">
      <w:pPr>
        <w:pStyle w:val="BodyText"/>
        <w:spacing w:line="276" w:lineRule="auto"/>
        <w:ind w:firstLine="720"/>
        <w:jc w:val="both"/>
        <w:rPr>
          <w:color w:val="000000" w:themeColor="text1"/>
        </w:rPr>
      </w:pPr>
      <w:r w:rsidRPr="00722480">
        <w:rPr>
          <w:color w:val="000000" w:themeColor="text1"/>
          <w:shd w:val="clear" w:color="auto" w:fill="FFFFFF" w:themeFill="background1"/>
        </w:rPr>
        <w:t xml:space="preserve">To Secure a challenging career opportunity which would help me to gain experience, employ my </w:t>
      </w:r>
      <w:r>
        <w:rPr>
          <w:color w:val="000000" w:themeColor="text1"/>
          <w:shd w:val="clear" w:color="auto" w:fill="FFFFFF" w:themeFill="background1"/>
        </w:rPr>
        <w:t xml:space="preserve">  </w:t>
      </w:r>
      <w:r w:rsidRPr="00722480">
        <w:rPr>
          <w:color w:val="000000" w:themeColor="text1"/>
          <w:shd w:val="clear" w:color="auto" w:fill="FFFFFF" w:themeFill="background1"/>
        </w:rPr>
        <w:t>excellent interpersonal skills and enable me to make a positive contribution.</w:t>
      </w:r>
    </w:p>
    <w:p w:rsidR="00DE51C9" w:rsidRPr="00DE51C9" w:rsidRDefault="00DE51C9" w:rsidP="00F02B17">
      <w:pPr>
        <w:pStyle w:val="BodyText"/>
        <w:spacing w:line="276" w:lineRule="auto"/>
      </w:pPr>
    </w:p>
    <w:tbl>
      <w:tblPr>
        <w:tblW w:w="10260" w:type="dxa"/>
        <w:tblInd w:w="108" w:type="dxa"/>
        <w:tblLayout w:type="fixed"/>
        <w:tblLook w:val="0000"/>
      </w:tblPr>
      <w:tblGrid>
        <w:gridCol w:w="10260"/>
      </w:tblGrid>
      <w:tr w:rsidR="00C9724F" w:rsidRPr="00DE51C9" w:rsidTr="00E937AB">
        <w:trPr>
          <w:trHeight w:val="322"/>
        </w:trPr>
        <w:tc>
          <w:tcPr>
            <w:tcW w:w="10260" w:type="dxa"/>
            <w:tcBorders>
              <w:bottom w:val="single" w:sz="8" w:space="0" w:color="000000"/>
            </w:tcBorders>
            <w:shd w:val="clear" w:color="auto" w:fill="E0E0E0"/>
          </w:tcPr>
          <w:p w:rsidR="00C9724F" w:rsidRPr="00DE51C9" w:rsidRDefault="00C9724F" w:rsidP="00F02B17">
            <w:pPr>
              <w:snapToGrid w:val="0"/>
              <w:spacing w:line="276" w:lineRule="auto"/>
              <w:jc w:val="both"/>
              <w:rPr>
                <w:b/>
                <w:color w:val="003366"/>
              </w:rPr>
            </w:pPr>
            <w:r w:rsidRPr="00DE51C9">
              <w:rPr>
                <w:b/>
                <w:color w:val="003366"/>
              </w:rPr>
              <w:t>ACADEMIC QUALIFICATION</w:t>
            </w:r>
          </w:p>
        </w:tc>
      </w:tr>
    </w:tbl>
    <w:p w:rsidR="00C9724F" w:rsidRPr="00DE51C9" w:rsidRDefault="00C9724F" w:rsidP="00F02B17">
      <w:pPr>
        <w:spacing w:line="276" w:lineRule="auto"/>
        <w:jc w:val="both"/>
        <w:rPr>
          <w:color w:val="003366"/>
        </w:rPr>
      </w:pPr>
    </w:p>
    <w:tbl>
      <w:tblPr>
        <w:tblW w:w="10211" w:type="dxa"/>
        <w:tblCellSpacing w:w="20" w:type="dxa"/>
        <w:tblInd w:w="16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/>
      </w:tblPr>
      <w:tblGrid>
        <w:gridCol w:w="2102"/>
        <w:gridCol w:w="2743"/>
        <w:gridCol w:w="2222"/>
        <w:gridCol w:w="1215"/>
        <w:gridCol w:w="1929"/>
      </w:tblGrid>
      <w:tr w:rsidR="00C9724F" w:rsidRPr="00DE51C9" w:rsidTr="003F62D4">
        <w:trPr>
          <w:trHeight w:val="1055"/>
          <w:tblCellSpacing w:w="20" w:type="dxa"/>
        </w:trPr>
        <w:tc>
          <w:tcPr>
            <w:tcW w:w="2082" w:type="dxa"/>
            <w:tcBorders>
              <w:bottom w:val="outset" w:sz="6" w:space="0" w:color="auto"/>
            </w:tcBorders>
          </w:tcPr>
          <w:p w:rsidR="00C9724F" w:rsidRPr="0090519F" w:rsidRDefault="0090519F" w:rsidP="00F02B17">
            <w:pPr>
              <w:pStyle w:val="Heading2"/>
              <w:spacing w:line="276" w:lineRule="auto"/>
              <w:jc w:val="center"/>
              <w:rPr>
                <w:rFonts w:ascii="Times New Roman" w:hAnsi="Times New Roman"/>
                <w:bCs w:val="0"/>
                <w:i w:val="0"/>
                <w:iCs w:val="0"/>
                <w:color w:val="003366"/>
                <w:sz w:val="18"/>
                <w:szCs w:val="18"/>
              </w:rPr>
            </w:pPr>
            <w:r w:rsidRPr="0090519F">
              <w:rPr>
                <w:rFonts w:ascii="Times New Roman" w:hAnsi="Times New Roman"/>
                <w:bCs w:val="0"/>
                <w:i w:val="0"/>
                <w:iCs w:val="0"/>
                <w:color w:val="003366"/>
                <w:sz w:val="18"/>
                <w:szCs w:val="18"/>
              </w:rPr>
              <w:t>COURSE/DEGREE</w:t>
            </w:r>
          </w:p>
          <w:p w:rsidR="00022253" w:rsidRPr="0090519F" w:rsidRDefault="00022253" w:rsidP="00022253">
            <w:pPr>
              <w:jc w:val="center"/>
              <w:rPr>
                <w:b/>
                <w:sz w:val="18"/>
                <w:szCs w:val="18"/>
                <w:lang w:eastAsia="en-US"/>
              </w:rPr>
            </w:pPr>
          </w:p>
        </w:tc>
        <w:tc>
          <w:tcPr>
            <w:tcW w:w="2734" w:type="dxa"/>
            <w:tcBorders>
              <w:bottom w:val="outset" w:sz="6" w:space="0" w:color="auto"/>
            </w:tcBorders>
          </w:tcPr>
          <w:p w:rsidR="00C9724F" w:rsidRPr="0090519F" w:rsidRDefault="0090519F" w:rsidP="00F02B17">
            <w:pPr>
              <w:pStyle w:val="Heading2"/>
              <w:spacing w:line="276" w:lineRule="auto"/>
              <w:jc w:val="both"/>
              <w:rPr>
                <w:rFonts w:ascii="Times New Roman" w:hAnsi="Times New Roman"/>
                <w:bCs w:val="0"/>
                <w:i w:val="0"/>
                <w:iCs w:val="0"/>
                <w:color w:val="003366"/>
                <w:sz w:val="18"/>
                <w:szCs w:val="18"/>
              </w:rPr>
            </w:pPr>
            <w:r w:rsidRPr="0090519F">
              <w:rPr>
                <w:rFonts w:ascii="Times New Roman" w:hAnsi="Times New Roman"/>
                <w:bCs w:val="0"/>
                <w:i w:val="0"/>
                <w:iCs w:val="0"/>
                <w:color w:val="003366"/>
                <w:sz w:val="18"/>
                <w:szCs w:val="18"/>
              </w:rPr>
              <w:t xml:space="preserve">         INSTITUTION</w:t>
            </w:r>
          </w:p>
          <w:p w:rsidR="00022253" w:rsidRPr="0090519F" w:rsidRDefault="00022253" w:rsidP="00022253">
            <w:pPr>
              <w:jc w:val="center"/>
              <w:rPr>
                <w:sz w:val="18"/>
                <w:szCs w:val="18"/>
                <w:lang w:eastAsia="en-US"/>
              </w:rPr>
            </w:pPr>
          </w:p>
        </w:tc>
        <w:tc>
          <w:tcPr>
            <w:tcW w:w="2200" w:type="dxa"/>
            <w:tcBorders>
              <w:bottom w:val="outset" w:sz="6" w:space="0" w:color="auto"/>
            </w:tcBorders>
          </w:tcPr>
          <w:p w:rsidR="00C9724F" w:rsidRPr="0090519F" w:rsidRDefault="0090519F" w:rsidP="00642DEF">
            <w:pPr>
              <w:pStyle w:val="Heading2"/>
              <w:spacing w:line="276" w:lineRule="auto"/>
              <w:jc w:val="center"/>
              <w:rPr>
                <w:rFonts w:ascii="Times New Roman" w:hAnsi="Times New Roman"/>
                <w:bCs w:val="0"/>
                <w:i w:val="0"/>
                <w:iCs w:val="0"/>
                <w:color w:val="003366"/>
                <w:sz w:val="18"/>
                <w:szCs w:val="18"/>
              </w:rPr>
            </w:pPr>
            <w:r w:rsidRPr="0090519F">
              <w:rPr>
                <w:rFonts w:ascii="Times New Roman" w:hAnsi="Times New Roman"/>
                <w:bCs w:val="0"/>
                <w:i w:val="0"/>
                <w:iCs w:val="0"/>
                <w:color w:val="003366"/>
                <w:sz w:val="18"/>
                <w:szCs w:val="18"/>
              </w:rPr>
              <w:t>BOARD/UNIVERSITY</w:t>
            </w:r>
          </w:p>
          <w:p w:rsidR="00022253" w:rsidRPr="0090519F" w:rsidRDefault="00022253" w:rsidP="00022253">
            <w:pPr>
              <w:jc w:val="center"/>
              <w:rPr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tcBorders>
              <w:bottom w:val="outset" w:sz="6" w:space="0" w:color="auto"/>
            </w:tcBorders>
          </w:tcPr>
          <w:p w:rsidR="00022253" w:rsidRPr="0090519F" w:rsidRDefault="0090519F" w:rsidP="00F02B17">
            <w:pPr>
              <w:pStyle w:val="Heading2"/>
              <w:spacing w:line="276" w:lineRule="auto"/>
              <w:rPr>
                <w:sz w:val="18"/>
                <w:szCs w:val="18"/>
              </w:rPr>
            </w:pPr>
            <w:r w:rsidRPr="0090519F">
              <w:rPr>
                <w:rFonts w:ascii="Times New Roman" w:hAnsi="Times New Roman"/>
                <w:bCs w:val="0"/>
                <w:i w:val="0"/>
                <w:iCs w:val="0"/>
                <w:color w:val="003366"/>
                <w:sz w:val="18"/>
                <w:szCs w:val="18"/>
              </w:rPr>
              <w:t>YEAR OF PASSING</w:t>
            </w:r>
          </w:p>
        </w:tc>
        <w:tc>
          <w:tcPr>
            <w:tcW w:w="1932" w:type="dxa"/>
            <w:tcBorders>
              <w:bottom w:val="outset" w:sz="6" w:space="0" w:color="auto"/>
            </w:tcBorders>
          </w:tcPr>
          <w:p w:rsidR="00022253" w:rsidRPr="0090519F" w:rsidRDefault="0090519F" w:rsidP="00022253">
            <w:pPr>
              <w:pStyle w:val="Heading2"/>
              <w:spacing w:line="276" w:lineRule="auto"/>
              <w:jc w:val="center"/>
              <w:rPr>
                <w:sz w:val="18"/>
                <w:szCs w:val="18"/>
              </w:rPr>
            </w:pPr>
            <w:r w:rsidRPr="0090519F">
              <w:rPr>
                <w:rFonts w:ascii="Times New Roman" w:hAnsi="Times New Roman"/>
                <w:bCs w:val="0"/>
                <w:i w:val="0"/>
                <w:iCs w:val="0"/>
                <w:color w:val="003366"/>
                <w:sz w:val="18"/>
                <w:szCs w:val="18"/>
              </w:rPr>
              <w:t>PERCENTAGE (%)</w:t>
            </w:r>
          </w:p>
        </w:tc>
      </w:tr>
      <w:tr w:rsidR="003F62D4" w:rsidRPr="00DE51C9" w:rsidTr="003F62D4">
        <w:trPr>
          <w:trHeight w:val="1540"/>
          <w:tblCellSpacing w:w="20" w:type="dxa"/>
        </w:trPr>
        <w:tc>
          <w:tcPr>
            <w:tcW w:w="2082" w:type="dxa"/>
            <w:tcBorders>
              <w:top w:val="outset" w:sz="6" w:space="0" w:color="auto"/>
            </w:tcBorders>
          </w:tcPr>
          <w:p w:rsidR="003F62D4" w:rsidRPr="0090519F" w:rsidRDefault="003F62D4" w:rsidP="00022253">
            <w:pPr>
              <w:rPr>
                <w:sz w:val="22"/>
                <w:szCs w:val="22"/>
                <w:lang w:eastAsia="en-US"/>
              </w:rPr>
            </w:pPr>
          </w:p>
          <w:p w:rsidR="003F62D4" w:rsidRPr="0090519F" w:rsidRDefault="003F62D4" w:rsidP="00022253">
            <w:pPr>
              <w:jc w:val="center"/>
              <w:rPr>
                <w:bCs/>
                <w:i/>
                <w:iCs/>
                <w:color w:val="003366"/>
                <w:sz w:val="22"/>
                <w:szCs w:val="22"/>
              </w:rPr>
            </w:pPr>
            <w:r w:rsidRPr="0090519F">
              <w:rPr>
                <w:b/>
                <w:color w:val="003366"/>
                <w:sz w:val="22"/>
                <w:szCs w:val="22"/>
              </w:rPr>
              <w:t>M.E(CSE)</w:t>
            </w:r>
          </w:p>
        </w:tc>
        <w:tc>
          <w:tcPr>
            <w:tcW w:w="2734" w:type="dxa"/>
            <w:tcBorders>
              <w:top w:val="outset" w:sz="6" w:space="0" w:color="auto"/>
            </w:tcBorders>
          </w:tcPr>
          <w:p w:rsidR="003F62D4" w:rsidRPr="0090519F" w:rsidRDefault="003F62D4" w:rsidP="00022253">
            <w:pPr>
              <w:rPr>
                <w:sz w:val="22"/>
                <w:szCs w:val="22"/>
                <w:lang w:eastAsia="en-US"/>
              </w:rPr>
            </w:pPr>
          </w:p>
          <w:p w:rsidR="003F62D4" w:rsidRPr="0090519F" w:rsidRDefault="003F62D4" w:rsidP="00022253">
            <w:pPr>
              <w:jc w:val="center"/>
              <w:rPr>
                <w:bCs/>
                <w:i/>
                <w:iCs/>
                <w:color w:val="003366"/>
                <w:sz w:val="22"/>
                <w:szCs w:val="22"/>
              </w:rPr>
            </w:pPr>
            <w:r w:rsidRPr="0090519F">
              <w:rPr>
                <w:sz w:val="22"/>
                <w:szCs w:val="22"/>
                <w:lang w:eastAsia="en-US"/>
              </w:rPr>
              <w:t>V</w:t>
            </w:r>
            <w:r w:rsidR="00006E61" w:rsidRPr="00006E61">
              <w:rPr>
                <w:szCs w:val="22"/>
                <w:lang w:eastAsia="en-US"/>
              </w:rPr>
              <w:t>elamma</w:t>
            </w:r>
            <w:r w:rsidR="00006E61">
              <w:rPr>
                <w:sz w:val="22"/>
                <w:szCs w:val="22"/>
                <w:lang w:eastAsia="en-US"/>
              </w:rPr>
              <w:t>l</w:t>
            </w:r>
            <w:r w:rsidRPr="0090519F">
              <w:rPr>
                <w:sz w:val="22"/>
                <w:szCs w:val="22"/>
                <w:lang w:eastAsia="en-US"/>
              </w:rPr>
              <w:t xml:space="preserve"> Engineering College</w:t>
            </w:r>
          </w:p>
        </w:tc>
        <w:tc>
          <w:tcPr>
            <w:tcW w:w="2200" w:type="dxa"/>
            <w:tcBorders>
              <w:top w:val="outset" w:sz="6" w:space="0" w:color="auto"/>
            </w:tcBorders>
          </w:tcPr>
          <w:p w:rsidR="003F62D4" w:rsidRPr="0090519F" w:rsidRDefault="003F62D4" w:rsidP="00022253">
            <w:pPr>
              <w:rPr>
                <w:sz w:val="22"/>
                <w:szCs w:val="22"/>
                <w:lang w:eastAsia="en-US"/>
              </w:rPr>
            </w:pPr>
          </w:p>
          <w:p w:rsidR="003F62D4" w:rsidRPr="0090519F" w:rsidRDefault="003F62D4" w:rsidP="00022253">
            <w:pPr>
              <w:jc w:val="center"/>
              <w:rPr>
                <w:bCs/>
                <w:i/>
                <w:iCs/>
                <w:color w:val="003366"/>
                <w:sz w:val="22"/>
                <w:szCs w:val="22"/>
              </w:rPr>
            </w:pPr>
            <w:r w:rsidRPr="0090519F">
              <w:rPr>
                <w:sz w:val="22"/>
                <w:szCs w:val="22"/>
                <w:lang w:eastAsia="en-US"/>
              </w:rPr>
              <w:t>Anna University</w:t>
            </w:r>
          </w:p>
        </w:tc>
        <w:tc>
          <w:tcPr>
            <w:tcW w:w="0" w:type="auto"/>
            <w:tcBorders>
              <w:top w:val="outset" w:sz="6" w:space="0" w:color="auto"/>
            </w:tcBorders>
          </w:tcPr>
          <w:p w:rsidR="003F62D4" w:rsidRPr="0090519F" w:rsidRDefault="003F62D4" w:rsidP="00022253">
            <w:pPr>
              <w:rPr>
                <w:sz w:val="22"/>
                <w:szCs w:val="22"/>
                <w:lang w:eastAsia="en-US"/>
              </w:rPr>
            </w:pPr>
          </w:p>
          <w:p w:rsidR="003F62D4" w:rsidRDefault="000648F1" w:rsidP="003F62D4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</w:t>
            </w:r>
            <w:r w:rsidR="003F62D4" w:rsidRPr="0090519F">
              <w:rPr>
                <w:sz w:val="22"/>
                <w:szCs w:val="22"/>
                <w:lang w:eastAsia="en-US"/>
              </w:rPr>
              <w:t>2018</w:t>
            </w:r>
          </w:p>
          <w:p w:rsidR="000648F1" w:rsidRPr="0090519F" w:rsidRDefault="000648F1" w:rsidP="003F62D4">
            <w:pPr>
              <w:jc w:val="center"/>
              <w:rPr>
                <w:bCs/>
                <w:i/>
                <w:iCs/>
                <w:color w:val="003366"/>
                <w:sz w:val="22"/>
                <w:szCs w:val="22"/>
              </w:rPr>
            </w:pPr>
            <w:r>
              <w:rPr>
                <w:sz w:val="22"/>
                <w:szCs w:val="22"/>
                <w:lang w:eastAsia="en-US"/>
              </w:rPr>
              <w:t>(Pursuing)</w:t>
            </w:r>
          </w:p>
        </w:tc>
        <w:tc>
          <w:tcPr>
            <w:tcW w:w="1932" w:type="dxa"/>
            <w:tcBorders>
              <w:top w:val="outset" w:sz="6" w:space="0" w:color="auto"/>
            </w:tcBorders>
          </w:tcPr>
          <w:p w:rsidR="003F62D4" w:rsidRPr="0090519F" w:rsidRDefault="003F62D4" w:rsidP="00022253">
            <w:pPr>
              <w:rPr>
                <w:sz w:val="22"/>
                <w:szCs w:val="22"/>
                <w:lang w:eastAsia="en-US"/>
              </w:rPr>
            </w:pPr>
          </w:p>
          <w:p w:rsidR="003F62D4" w:rsidRPr="0090519F" w:rsidRDefault="003F62D4" w:rsidP="00022253">
            <w:pPr>
              <w:rPr>
                <w:sz w:val="22"/>
                <w:szCs w:val="22"/>
                <w:lang w:eastAsia="en-US"/>
              </w:rPr>
            </w:pPr>
          </w:p>
          <w:p w:rsidR="003F62D4" w:rsidRPr="0090519F" w:rsidRDefault="002472A5" w:rsidP="00022253">
            <w:pPr>
              <w:jc w:val="center"/>
              <w:rPr>
                <w:sz w:val="22"/>
                <w:szCs w:val="22"/>
                <w:lang w:eastAsia="en-US"/>
              </w:rPr>
            </w:pPr>
            <w:r w:rsidRPr="0090519F">
              <w:rPr>
                <w:sz w:val="22"/>
                <w:szCs w:val="22"/>
                <w:lang w:eastAsia="en-US"/>
              </w:rPr>
              <w:t>75</w:t>
            </w:r>
            <w:r w:rsidR="000648F1">
              <w:rPr>
                <w:sz w:val="22"/>
                <w:szCs w:val="22"/>
                <w:lang w:eastAsia="en-US"/>
              </w:rPr>
              <w:t>%(Till 3r</w:t>
            </w:r>
            <w:r w:rsidR="003E6E2A" w:rsidRPr="0090519F">
              <w:rPr>
                <w:sz w:val="22"/>
                <w:szCs w:val="22"/>
                <w:lang w:eastAsia="en-US"/>
              </w:rPr>
              <w:t>d</w:t>
            </w:r>
            <w:r w:rsidR="003F62D4" w:rsidRPr="0090519F">
              <w:rPr>
                <w:sz w:val="22"/>
                <w:szCs w:val="22"/>
                <w:lang w:eastAsia="en-US"/>
              </w:rPr>
              <w:t xml:space="preserve"> Semester)</w:t>
            </w:r>
          </w:p>
          <w:p w:rsidR="003F62D4" w:rsidRPr="0090519F" w:rsidRDefault="003F62D4" w:rsidP="00022253">
            <w:pPr>
              <w:rPr>
                <w:sz w:val="22"/>
                <w:szCs w:val="22"/>
                <w:lang w:eastAsia="en-US"/>
              </w:rPr>
            </w:pPr>
          </w:p>
          <w:p w:rsidR="003F62D4" w:rsidRPr="0090519F" w:rsidRDefault="003F62D4" w:rsidP="00022253">
            <w:pPr>
              <w:rPr>
                <w:bCs/>
                <w:i/>
                <w:iCs/>
                <w:color w:val="003366"/>
                <w:sz w:val="22"/>
                <w:szCs w:val="22"/>
              </w:rPr>
            </w:pPr>
          </w:p>
        </w:tc>
      </w:tr>
      <w:tr w:rsidR="00821BBD" w:rsidRPr="00DE51C9" w:rsidTr="003F62D4">
        <w:trPr>
          <w:trHeight w:val="1162"/>
          <w:tblCellSpacing w:w="20" w:type="dxa"/>
        </w:trPr>
        <w:tc>
          <w:tcPr>
            <w:tcW w:w="2082" w:type="dxa"/>
          </w:tcPr>
          <w:p w:rsidR="00821BBD" w:rsidRPr="0090519F" w:rsidRDefault="000314BC" w:rsidP="00F02B17">
            <w:pPr>
              <w:pStyle w:val="Heading2"/>
              <w:spacing w:line="276" w:lineRule="auto"/>
              <w:jc w:val="center"/>
              <w:rPr>
                <w:rFonts w:ascii="Times New Roman" w:hAnsi="Times New Roman"/>
                <w:bCs w:val="0"/>
                <w:i w:val="0"/>
                <w:iCs w:val="0"/>
                <w:color w:val="003366"/>
                <w:sz w:val="22"/>
                <w:szCs w:val="22"/>
              </w:rPr>
            </w:pPr>
            <w:r w:rsidRPr="0090519F">
              <w:rPr>
                <w:rFonts w:ascii="Times New Roman" w:hAnsi="Times New Roman"/>
                <w:bCs w:val="0"/>
                <w:i w:val="0"/>
                <w:iCs w:val="0"/>
                <w:color w:val="003366"/>
                <w:sz w:val="22"/>
                <w:szCs w:val="22"/>
              </w:rPr>
              <w:t>B.TECH (</w:t>
            </w:r>
            <w:r w:rsidR="00E84CAE" w:rsidRPr="0090519F">
              <w:rPr>
                <w:rFonts w:ascii="Times New Roman" w:hAnsi="Times New Roman"/>
                <w:bCs w:val="0"/>
                <w:i w:val="0"/>
                <w:iCs w:val="0"/>
                <w:color w:val="003366"/>
                <w:sz w:val="22"/>
                <w:szCs w:val="22"/>
              </w:rPr>
              <w:t>IT)</w:t>
            </w:r>
          </w:p>
        </w:tc>
        <w:tc>
          <w:tcPr>
            <w:tcW w:w="2734" w:type="dxa"/>
          </w:tcPr>
          <w:p w:rsidR="00006E61" w:rsidRDefault="00006E61" w:rsidP="00F02B17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</w:p>
          <w:p w:rsidR="00821BBD" w:rsidRPr="0090519F" w:rsidRDefault="00E84CAE" w:rsidP="00F02B17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90519F">
              <w:rPr>
                <w:color w:val="000000"/>
                <w:sz w:val="22"/>
                <w:szCs w:val="22"/>
              </w:rPr>
              <w:t>K.S.R College</w:t>
            </w:r>
            <w:r w:rsidR="00E4103A" w:rsidRPr="0090519F">
              <w:rPr>
                <w:color w:val="000000"/>
                <w:sz w:val="22"/>
                <w:szCs w:val="22"/>
              </w:rPr>
              <w:t xml:space="preserve"> of Engineering</w:t>
            </w:r>
          </w:p>
        </w:tc>
        <w:tc>
          <w:tcPr>
            <w:tcW w:w="2200" w:type="dxa"/>
          </w:tcPr>
          <w:p w:rsidR="00467EFA" w:rsidRDefault="00467EFA" w:rsidP="00467EFA">
            <w:pPr>
              <w:spacing w:line="276" w:lineRule="auto"/>
              <w:rPr>
                <w:color w:val="000000"/>
                <w:sz w:val="22"/>
                <w:szCs w:val="22"/>
              </w:rPr>
            </w:pPr>
          </w:p>
          <w:p w:rsidR="000314BC" w:rsidRPr="0090519F" w:rsidRDefault="00E4103A" w:rsidP="00F02B17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90519F">
              <w:rPr>
                <w:color w:val="000000"/>
                <w:sz w:val="22"/>
                <w:szCs w:val="22"/>
              </w:rPr>
              <w:t xml:space="preserve">Anna </w:t>
            </w:r>
            <w:r w:rsidR="00467EFA">
              <w:rPr>
                <w:color w:val="000000"/>
                <w:sz w:val="22"/>
                <w:szCs w:val="22"/>
              </w:rPr>
              <w:t>University</w:t>
            </w:r>
          </w:p>
          <w:p w:rsidR="00821BBD" w:rsidRPr="0090519F" w:rsidRDefault="00821BBD" w:rsidP="00F02B17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:rsidR="00821BBD" w:rsidRPr="0090519F" w:rsidRDefault="00E4103A" w:rsidP="00F02B17">
            <w:pPr>
              <w:pStyle w:val="Heading2"/>
              <w:spacing w:line="276" w:lineRule="auto"/>
              <w:jc w:val="center"/>
              <w:rPr>
                <w:rFonts w:ascii="Times New Roman" w:hAnsi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</w:pPr>
            <w:r w:rsidRPr="0090519F">
              <w:rPr>
                <w:rFonts w:ascii="Times New Roman" w:hAnsi="Times New Roman"/>
                <w:b w:val="0"/>
                <w:bCs w:val="0"/>
                <w:i w:val="0"/>
                <w:iCs w:val="0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1932" w:type="dxa"/>
          </w:tcPr>
          <w:p w:rsidR="00821BBD" w:rsidRPr="0090519F" w:rsidRDefault="008804E4" w:rsidP="008804E4">
            <w:pPr>
              <w:pStyle w:val="Heading2"/>
              <w:spacing w:line="276" w:lineRule="auto"/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90519F"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     </w:t>
            </w:r>
            <w:r w:rsidR="00006E61"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="00011F3C"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="00037514"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="00A84A78" w:rsidRPr="0090519F"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t>6</w:t>
            </w:r>
            <w:r w:rsidR="00022253" w:rsidRPr="0090519F">
              <w:rPr>
                <w:rFonts w:ascii="Times New Roman" w:hAnsi="Times New Roman"/>
                <w:b w:val="0"/>
                <w:bCs w:val="0"/>
                <w:i w:val="0"/>
                <w:iCs w:val="0"/>
                <w:sz w:val="22"/>
                <w:szCs w:val="22"/>
              </w:rPr>
              <w:t>4%</w:t>
            </w:r>
          </w:p>
        </w:tc>
      </w:tr>
      <w:tr w:rsidR="00C9724F" w:rsidRPr="00DE51C9" w:rsidTr="00642DEF">
        <w:trPr>
          <w:trHeight w:val="1268"/>
          <w:tblCellSpacing w:w="20" w:type="dxa"/>
        </w:trPr>
        <w:tc>
          <w:tcPr>
            <w:tcW w:w="2082" w:type="dxa"/>
            <w:vAlign w:val="center"/>
          </w:tcPr>
          <w:p w:rsidR="00C9724F" w:rsidRPr="0090519F" w:rsidRDefault="00C9724F" w:rsidP="00F02B17">
            <w:pPr>
              <w:spacing w:line="276" w:lineRule="auto"/>
              <w:jc w:val="center"/>
              <w:rPr>
                <w:b/>
                <w:color w:val="003366"/>
                <w:sz w:val="22"/>
                <w:szCs w:val="22"/>
              </w:rPr>
            </w:pPr>
            <w:r w:rsidRPr="0090519F">
              <w:rPr>
                <w:b/>
                <w:color w:val="003366"/>
                <w:sz w:val="22"/>
                <w:szCs w:val="22"/>
              </w:rPr>
              <w:t>HSC</w:t>
            </w:r>
          </w:p>
        </w:tc>
        <w:tc>
          <w:tcPr>
            <w:tcW w:w="2734" w:type="dxa"/>
            <w:vAlign w:val="center"/>
          </w:tcPr>
          <w:p w:rsidR="00C9724F" w:rsidRPr="0090519F" w:rsidRDefault="00E84CAE" w:rsidP="00F02B17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0519F">
              <w:rPr>
                <w:sz w:val="22"/>
                <w:szCs w:val="22"/>
              </w:rPr>
              <w:t>RamakrishnaVidhyaalaya Matric Higher Secondary School</w:t>
            </w:r>
          </w:p>
        </w:tc>
        <w:tc>
          <w:tcPr>
            <w:tcW w:w="2200" w:type="dxa"/>
            <w:vAlign w:val="center"/>
          </w:tcPr>
          <w:p w:rsidR="00C9724F" w:rsidRPr="0090519F" w:rsidRDefault="00E84CAE" w:rsidP="00F02B17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0519F">
              <w:rPr>
                <w:sz w:val="22"/>
                <w:szCs w:val="22"/>
              </w:rPr>
              <w:t>State Board</w:t>
            </w:r>
          </w:p>
        </w:tc>
        <w:tc>
          <w:tcPr>
            <w:tcW w:w="0" w:type="auto"/>
            <w:vAlign w:val="center"/>
          </w:tcPr>
          <w:p w:rsidR="00C9724F" w:rsidRPr="0090519F" w:rsidRDefault="00E84CAE" w:rsidP="00F02B17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0519F">
              <w:rPr>
                <w:sz w:val="22"/>
                <w:szCs w:val="22"/>
              </w:rPr>
              <w:t>2011</w:t>
            </w:r>
          </w:p>
        </w:tc>
        <w:tc>
          <w:tcPr>
            <w:tcW w:w="1932" w:type="dxa"/>
            <w:vAlign w:val="center"/>
          </w:tcPr>
          <w:p w:rsidR="00C9724F" w:rsidRPr="0090519F" w:rsidRDefault="00A00E83" w:rsidP="00F02B17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0519F">
              <w:rPr>
                <w:sz w:val="22"/>
                <w:szCs w:val="22"/>
              </w:rPr>
              <w:t>64.5</w:t>
            </w:r>
            <w:r w:rsidR="00022253" w:rsidRPr="0090519F">
              <w:rPr>
                <w:sz w:val="22"/>
                <w:szCs w:val="22"/>
              </w:rPr>
              <w:t>%</w:t>
            </w:r>
          </w:p>
        </w:tc>
      </w:tr>
      <w:tr w:rsidR="00C9724F" w:rsidRPr="00DE51C9" w:rsidTr="00642DEF">
        <w:trPr>
          <w:trHeight w:val="1119"/>
          <w:tblCellSpacing w:w="20" w:type="dxa"/>
        </w:trPr>
        <w:tc>
          <w:tcPr>
            <w:tcW w:w="2082" w:type="dxa"/>
            <w:vAlign w:val="center"/>
          </w:tcPr>
          <w:p w:rsidR="00C9724F" w:rsidRPr="0090519F" w:rsidRDefault="00C9724F" w:rsidP="00F02B17">
            <w:pPr>
              <w:spacing w:line="276" w:lineRule="auto"/>
              <w:jc w:val="center"/>
              <w:rPr>
                <w:b/>
                <w:color w:val="003366"/>
                <w:sz w:val="22"/>
                <w:szCs w:val="22"/>
              </w:rPr>
            </w:pPr>
            <w:r w:rsidRPr="0090519F">
              <w:rPr>
                <w:b/>
                <w:color w:val="003366"/>
                <w:sz w:val="22"/>
                <w:szCs w:val="22"/>
              </w:rPr>
              <w:t>SSLC</w:t>
            </w:r>
          </w:p>
          <w:p w:rsidR="00C9724F" w:rsidRPr="0090519F" w:rsidRDefault="00C9724F" w:rsidP="00F02B17">
            <w:pPr>
              <w:spacing w:line="276" w:lineRule="auto"/>
              <w:jc w:val="center"/>
              <w:rPr>
                <w:b/>
                <w:color w:val="003366"/>
                <w:sz w:val="22"/>
                <w:szCs w:val="22"/>
              </w:rPr>
            </w:pPr>
          </w:p>
        </w:tc>
        <w:tc>
          <w:tcPr>
            <w:tcW w:w="2734" w:type="dxa"/>
            <w:vAlign w:val="center"/>
          </w:tcPr>
          <w:p w:rsidR="00C9724F" w:rsidRPr="0090519F" w:rsidRDefault="00E84CAE" w:rsidP="00F02B17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0519F">
              <w:rPr>
                <w:sz w:val="22"/>
                <w:szCs w:val="22"/>
              </w:rPr>
              <w:t>RamakrishnaVidhyaalaya Matric Higher Secondary School</w:t>
            </w:r>
          </w:p>
        </w:tc>
        <w:tc>
          <w:tcPr>
            <w:tcW w:w="2200" w:type="dxa"/>
            <w:vAlign w:val="center"/>
          </w:tcPr>
          <w:p w:rsidR="00C9724F" w:rsidRPr="0090519F" w:rsidRDefault="00E84CAE" w:rsidP="00F02B17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0519F">
              <w:rPr>
                <w:sz w:val="22"/>
                <w:szCs w:val="22"/>
              </w:rPr>
              <w:t>Matriculation</w:t>
            </w:r>
          </w:p>
        </w:tc>
        <w:tc>
          <w:tcPr>
            <w:tcW w:w="0" w:type="auto"/>
            <w:vAlign w:val="center"/>
          </w:tcPr>
          <w:p w:rsidR="00C9724F" w:rsidRPr="0090519F" w:rsidRDefault="00E84CAE" w:rsidP="00F02B17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90519F">
              <w:rPr>
                <w:sz w:val="22"/>
                <w:szCs w:val="22"/>
              </w:rPr>
              <w:t>2009</w:t>
            </w:r>
          </w:p>
        </w:tc>
        <w:tc>
          <w:tcPr>
            <w:tcW w:w="1932" w:type="dxa"/>
            <w:vAlign w:val="center"/>
          </w:tcPr>
          <w:p w:rsidR="00C9724F" w:rsidRPr="0090519F" w:rsidRDefault="00006E61" w:rsidP="00F02B17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</w:t>
            </w:r>
            <w:r w:rsidR="00022253" w:rsidRPr="0090519F">
              <w:rPr>
                <w:sz w:val="22"/>
                <w:szCs w:val="22"/>
              </w:rPr>
              <w:t>%</w:t>
            </w:r>
          </w:p>
        </w:tc>
      </w:tr>
    </w:tbl>
    <w:p w:rsidR="00DE51C9" w:rsidRPr="00DE51C9" w:rsidRDefault="00DE51C9" w:rsidP="00F02B17">
      <w:pPr>
        <w:tabs>
          <w:tab w:val="left" w:pos="720"/>
          <w:tab w:val="left" w:pos="2880"/>
        </w:tabs>
        <w:spacing w:line="276" w:lineRule="auto"/>
      </w:pPr>
    </w:p>
    <w:tbl>
      <w:tblPr>
        <w:tblW w:w="10275" w:type="dxa"/>
        <w:tblInd w:w="108" w:type="dxa"/>
        <w:tblLayout w:type="fixed"/>
        <w:tblLook w:val="0000"/>
      </w:tblPr>
      <w:tblGrid>
        <w:gridCol w:w="10275"/>
      </w:tblGrid>
      <w:tr w:rsidR="00C9724F" w:rsidRPr="00DE51C9" w:rsidTr="007D6EA8">
        <w:trPr>
          <w:trHeight w:val="322"/>
        </w:trPr>
        <w:tc>
          <w:tcPr>
            <w:tcW w:w="10275" w:type="dxa"/>
            <w:tcBorders>
              <w:bottom w:val="single" w:sz="8" w:space="0" w:color="000000"/>
            </w:tcBorders>
            <w:shd w:val="clear" w:color="auto" w:fill="E0E0E0"/>
            <w:vAlign w:val="center"/>
          </w:tcPr>
          <w:p w:rsidR="00C9724F" w:rsidRPr="00DE51C9" w:rsidRDefault="00C9724F" w:rsidP="00F02B17">
            <w:pPr>
              <w:snapToGrid w:val="0"/>
              <w:spacing w:line="276" w:lineRule="auto"/>
              <w:jc w:val="both"/>
              <w:rPr>
                <w:b/>
                <w:color w:val="003366"/>
              </w:rPr>
            </w:pPr>
            <w:r w:rsidRPr="00DE51C9">
              <w:rPr>
                <w:b/>
                <w:color w:val="003366"/>
              </w:rPr>
              <w:t>SKILL SETS</w:t>
            </w:r>
          </w:p>
        </w:tc>
      </w:tr>
    </w:tbl>
    <w:p w:rsidR="00C9724F" w:rsidRPr="00DE51C9" w:rsidRDefault="00C9724F" w:rsidP="00F02B17">
      <w:pPr>
        <w:tabs>
          <w:tab w:val="left" w:pos="2880"/>
        </w:tabs>
        <w:spacing w:line="276" w:lineRule="auto"/>
        <w:jc w:val="both"/>
      </w:pPr>
    </w:p>
    <w:tbl>
      <w:tblPr>
        <w:tblW w:w="0" w:type="auto"/>
        <w:tblInd w:w="108" w:type="dxa"/>
        <w:tblLook w:val="00A0"/>
      </w:tblPr>
      <w:tblGrid>
        <w:gridCol w:w="3440"/>
        <w:gridCol w:w="328"/>
        <w:gridCol w:w="6420"/>
      </w:tblGrid>
      <w:tr w:rsidR="00C9724F" w:rsidRPr="00DE51C9" w:rsidTr="0090519F">
        <w:tc>
          <w:tcPr>
            <w:tcW w:w="3440" w:type="dxa"/>
          </w:tcPr>
          <w:p w:rsidR="00C9724F" w:rsidRPr="0090519F" w:rsidRDefault="0090519F" w:rsidP="00F02B17">
            <w:pPr>
              <w:tabs>
                <w:tab w:val="left" w:pos="2880"/>
              </w:tabs>
              <w:spacing w:line="276" w:lineRule="auto"/>
              <w:jc w:val="both"/>
              <w:rPr>
                <w:sz w:val="20"/>
                <w:szCs w:val="20"/>
              </w:rPr>
            </w:pPr>
            <w:r w:rsidRPr="0090519F">
              <w:rPr>
                <w:b/>
                <w:color w:val="003366"/>
                <w:sz w:val="20"/>
                <w:szCs w:val="20"/>
              </w:rPr>
              <w:t xml:space="preserve">AREA OF INTEREST                </w:t>
            </w:r>
          </w:p>
        </w:tc>
        <w:tc>
          <w:tcPr>
            <w:tcW w:w="328" w:type="dxa"/>
          </w:tcPr>
          <w:p w:rsidR="00C9724F" w:rsidRPr="00DE51C9" w:rsidRDefault="00C9724F" w:rsidP="00F02B17">
            <w:pPr>
              <w:tabs>
                <w:tab w:val="left" w:pos="2880"/>
              </w:tabs>
              <w:spacing w:line="276" w:lineRule="auto"/>
              <w:jc w:val="both"/>
            </w:pPr>
            <w:r w:rsidRPr="00DE51C9">
              <w:rPr>
                <w:b/>
                <w:color w:val="003366"/>
              </w:rPr>
              <w:t>:</w:t>
            </w:r>
          </w:p>
        </w:tc>
        <w:tc>
          <w:tcPr>
            <w:tcW w:w="6420" w:type="dxa"/>
          </w:tcPr>
          <w:p w:rsidR="00C9724F" w:rsidRPr="0090519F" w:rsidRDefault="00FB1EA8" w:rsidP="00F02B17">
            <w:pPr>
              <w:tabs>
                <w:tab w:val="left" w:pos="2040"/>
                <w:tab w:val="left" w:pos="2880"/>
              </w:tabs>
              <w:spacing w:line="276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CLOUD COMPUTING,</w:t>
            </w:r>
            <w:r w:rsidR="00CC560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NETWORKS</w:t>
            </w:r>
            <w:r w:rsidR="00D92CF6">
              <w:rPr>
                <w:sz w:val="22"/>
                <w:szCs w:val="22"/>
              </w:rPr>
              <w:t>.</w:t>
            </w:r>
          </w:p>
        </w:tc>
      </w:tr>
      <w:tr w:rsidR="00C9724F" w:rsidRPr="00DE51C9" w:rsidTr="0090519F">
        <w:trPr>
          <w:trHeight w:val="413"/>
        </w:trPr>
        <w:tc>
          <w:tcPr>
            <w:tcW w:w="3440" w:type="dxa"/>
          </w:tcPr>
          <w:p w:rsidR="00C9724F" w:rsidRPr="0090519F" w:rsidRDefault="0090519F" w:rsidP="0090519F">
            <w:pPr>
              <w:tabs>
                <w:tab w:val="left" w:pos="2880"/>
              </w:tabs>
              <w:jc w:val="both"/>
              <w:rPr>
                <w:b/>
                <w:color w:val="003366"/>
                <w:sz w:val="20"/>
                <w:szCs w:val="20"/>
              </w:rPr>
            </w:pPr>
            <w:r w:rsidRPr="0090519F">
              <w:rPr>
                <w:b/>
                <w:color w:val="003366"/>
                <w:sz w:val="20"/>
                <w:szCs w:val="20"/>
                <w:lang w:val="fr-FR"/>
              </w:rPr>
              <w:t>PROGRAMMING LANGUAGES</w:t>
            </w:r>
            <w:r w:rsidR="00C9724F" w:rsidRPr="0090519F">
              <w:rPr>
                <w:b/>
                <w:color w:val="003366"/>
                <w:sz w:val="20"/>
                <w:szCs w:val="20"/>
                <w:lang w:val="fr-FR"/>
              </w:rPr>
              <w:t xml:space="preserve"> </w:t>
            </w:r>
          </w:p>
        </w:tc>
        <w:tc>
          <w:tcPr>
            <w:tcW w:w="328" w:type="dxa"/>
          </w:tcPr>
          <w:p w:rsidR="00C9724F" w:rsidRPr="00DE51C9" w:rsidRDefault="00C9724F" w:rsidP="0090519F">
            <w:pPr>
              <w:tabs>
                <w:tab w:val="left" w:pos="2880"/>
              </w:tabs>
              <w:jc w:val="both"/>
              <w:rPr>
                <w:b/>
                <w:color w:val="003366"/>
              </w:rPr>
            </w:pPr>
            <w:r w:rsidRPr="00DE51C9">
              <w:rPr>
                <w:b/>
                <w:color w:val="003366"/>
                <w:lang w:val="fr-FR"/>
              </w:rPr>
              <w:t>:</w:t>
            </w:r>
          </w:p>
        </w:tc>
        <w:tc>
          <w:tcPr>
            <w:tcW w:w="6420" w:type="dxa"/>
          </w:tcPr>
          <w:p w:rsidR="0090519F" w:rsidRPr="00D92CF6" w:rsidRDefault="0090519F" w:rsidP="0090519F">
            <w:pPr>
              <w:tabs>
                <w:tab w:val="left" w:pos="2040"/>
                <w:tab w:val="left" w:pos="2880"/>
              </w:tabs>
              <w:jc w:val="both"/>
              <w:rPr>
                <w:color w:val="000000"/>
                <w:sz w:val="22"/>
                <w:szCs w:val="22"/>
                <w:lang w:val="fr-FR"/>
              </w:rPr>
            </w:pPr>
            <w:r w:rsidRPr="0090519F">
              <w:rPr>
                <w:color w:val="000000"/>
                <w:sz w:val="22"/>
                <w:szCs w:val="22"/>
                <w:lang w:val="fr-FR"/>
              </w:rPr>
              <w:t>JAVA, J2EE (Basics), C, C++</w:t>
            </w:r>
            <w:r w:rsidR="006362E0">
              <w:rPr>
                <w:color w:val="000000"/>
                <w:sz w:val="22"/>
                <w:szCs w:val="22"/>
                <w:lang w:val="fr-FR"/>
              </w:rPr>
              <w:t xml:space="preserve">, </w:t>
            </w:r>
            <w:r w:rsidR="00D12244">
              <w:rPr>
                <w:color w:val="000000"/>
                <w:sz w:val="22"/>
                <w:szCs w:val="22"/>
                <w:lang w:val="fr-FR"/>
              </w:rPr>
              <w:t>SQL</w:t>
            </w:r>
            <w:r w:rsidR="00D92CF6">
              <w:rPr>
                <w:color w:val="000000"/>
                <w:sz w:val="22"/>
                <w:szCs w:val="22"/>
                <w:lang w:val="fr-FR"/>
              </w:rPr>
              <w:t>.</w:t>
            </w:r>
          </w:p>
        </w:tc>
      </w:tr>
      <w:tr w:rsidR="0090519F" w:rsidRPr="00DE51C9" w:rsidTr="0090519F">
        <w:trPr>
          <w:trHeight w:val="360"/>
        </w:trPr>
        <w:tc>
          <w:tcPr>
            <w:tcW w:w="3440" w:type="dxa"/>
          </w:tcPr>
          <w:p w:rsidR="0090519F" w:rsidRPr="0090519F" w:rsidRDefault="0090519F" w:rsidP="00F02B17">
            <w:pPr>
              <w:tabs>
                <w:tab w:val="left" w:pos="2880"/>
              </w:tabs>
              <w:spacing w:line="276" w:lineRule="auto"/>
              <w:jc w:val="both"/>
              <w:rPr>
                <w:b/>
                <w:color w:val="003366"/>
                <w:sz w:val="20"/>
                <w:szCs w:val="20"/>
                <w:lang w:val="fr-FR"/>
              </w:rPr>
            </w:pPr>
            <w:r w:rsidRPr="0090519F">
              <w:rPr>
                <w:b/>
                <w:color w:val="003366"/>
                <w:sz w:val="20"/>
                <w:szCs w:val="20"/>
                <w:lang w:val="fr-FR"/>
              </w:rPr>
              <w:t>OPERATING SYSTEMS</w:t>
            </w:r>
          </w:p>
        </w:tc>
        <w:tc>
          <w:tcPr>
            <w:tcW w:w="328" w:type="dxa"/>
          </w:tcPr>
          <w:p w:rsidR="0090519F" w:rsidRPr="00DE51C9" w:rsidRDefault="0090519F" w:rsidP="00F02B17">
            <w:pPr>
              <w:tabs>
                <w:tab w:val="left" w:pos="2880"/>
              </w:tabs>
              <w:spacing w:line="276" w:lineRule="auto"/>
              <w:jc w:val="both"/>
              <w:rPr>
                <w:b/>
                <w:color w:val="003366"/>
                <w:lang w:val="fr-FR"/>
              </w:rPr>
            </w:pPr>
            <w:r>
              <w:rPr>
                <w:b/>
                <w:color w:val="003366"/>
                <w:lang w:val="fr-FR"/>
              </w:rPr>
              <w:t>:</w:t>
            </w:r>
          </w:p>
        </w:tc>
        <w:tc>
          <w:tcPr>
            <w:tcW w:w="6420" w:type="dxa"/>
          </w:tcPr>
          <w:p w:rsidR="0090519F" w:rsidRPr="0090519F" w:rsidRDefault="0090519F" w:rsidP="00F02B17">
            <w:pPr>
              <w:tabs>
                <w:tab w:val="left" w:pos="2040"/>
                <w:tab w:val="left" w:pos="2880"/>
              </w:tabs>
              <w:spacing w:line="276" w:lineRule="auto"/>
              <w:jc w:val="both"/>
              <w:rPr>
                <w:color w:val="000000"/>
                <w:sz w:val="22"/>
                <w:szCs w:val="22"/>
                <w:lang w:val="fr-FR"/>
              </w:rPr>
            </w:pPr>
            <w:r w:rsidRPr="0090519F">
              <w:rPr>
                <w:color w:val="000000"/>
                <w:sz w:val="22"/>
                <w:szCs w:val="22"/>
                <w:lang w:val="fr-FR"/>
              </w:rPr>
              <w:t>Windows XP, 7, 8, 8.1</w:t>
            </w:r>
            <w:r w:rsidR="00AE727C">
              <w:rPr>
                <w:color w:val="000000"/>
                <w:sz w:val="22"/>
                <w:szCs w:val="22"/>
                <w:lang w:val="fr-FR"/>
              </w:rPr>
              <w:t>,LINUX(UBUNTU,REDHAT)</w:t>
            </w:r>
          </w:p>
        </w:tc>
      </w:tr>
      <w:tr w:rsidR="0090519F" w:rsidRPr="00DE51C9" w:rsidTr="0090519F">
        <w:trPr>
          <w:trHeight w:val="360"/>
        </w:trPr>
        <w:tc>
          <w:tcPr>
            <w:tcW w:w="3440" w:type="dxa"/>
          </w:tcPr>
          <w:p w:rsidR="0090519F" w:rsidRPr="0090519F" w:rsidRDefault="0090519F" w:rsidP="00F02B17">
            <w:pPr>
              <w:tabs>
                <w:tab w:val="left" w:pos="2880"/>
              </w:tabs>
              <w:spacing w:line="276" w:lineRule="auto"/>
              <w:jc w:val="both"/>
              <w:rPr>
                <w:b/>
                <w:color w:val="003366"/>
                <w:sz w:val="20"/>
                <w:szCs w:val="20"/>
                <w:lang w:val="fr-FR"/>
              </w:rPr>
            </w:pPr>
            <w:r w:rsidRPr="0090519F">
              <w:rPr>
                <w:b/>
                <w:color w:val="003366"/>
                <w:sz w:val="20"/>
                <w:szCs w:val="20"/>
                <w:lang w:val="fr-FR"/>
              </w:rPr>
              <w:t>PACKAGE</w:t>
            </w:r>
            <w:r>
              <w:rPr>
                <w:b/>
                <w:color w:val="003366"/>
                <w:sz w:val="20"/>
                <w:szCs w:val="20"/>
                <w:lang w:val="fr-FR"/>
              </w:rPr>
              <w:t>S</w:t>
            </w:r>
          </w:p>
        </w:tc>
        <w:tc>
          <w:tcPr>
            <w:tcW w:w="328" w:type="dxa"/>
          </w:tcPr>
          <w:p w:rsidR="0090519F" w:rsidRDefault="0090519F" w:rsidP="00F02B17">
            <w:pPr>
              <w:tabs>
                <w:tab w:val="left" w:pos="2880"/>
              </w:tabs>
              <w:spacing w:line="276" w:lineRule="auto"/>
              <w:jc w:val="both"/>
              <w:rPr>
                <w:b/>
                <w:color w:val="003366"/>
                <w:lang w:val="fr-FR"/>
              </w:rPr>
            </w:pPr>
            <w:r>
              <w:rPr>
                <w:b/>
                <w:color w:val="003366"/>
                <w:lang w:val="fr-FR"/>
              </w:rPr>
              <w:t>:</w:t>
            </w:r>
          </w:p>
        </w:tc>
        <w:tc>
          <w:tcPr>
            <w:tcW w:w="6420" w:type="dxa"/>
          </w:tcPr>
          <w:p w:rsidR="0090519F" w:rsidRPr="0090519F" w:rsidRDefault="0090519F" w:rsidP="00F02B17">
            <w:pPr>
              <w:tabs>
                <w:tab w:val="left" w:pos="2040"/>
                <w:tab w:val="left" w:pos="2880"/>
              </w:tabs>
              <w:spacing w:line="276" w:lineRule="auto"/>
              <w:jc w:val="both"/>
              <w:rPr>
                <w:color w:val="000000"/>
                <w:sz w:val="22"/>
                <w:szCs w:val="22"/>
                <w:lang w:val="fr-FR"/>
              </w:rPr>
            </w:pPr>
            <w:r w:rsidRPr="0090519F">
              <w:rPr>
                <w:color w:val="000000"/>
                <w:sz w:val="22"/>
                <w:szCs w:val="22"/>
                <w:lang w:val="fr-FR"/>
              </w:rPr>
              <w:t>MS Office 2013, Adobe Photoshop CS5</w:t>
            </w:r>
            <w:r w:rsidR="00D92CF6">
              <w:rPr>
                <w:color w:val="000000"/>
                <w:sz w:val="22"/>
                <w:szCs w:val="22"/>
                <w:lang w:val="fr-FR"/>
              </w:rPr>
              <w:t>.</w:t>
            </w:r>
          </w:p>
        </w:tc>
      </w:tr>
      <w:tr w:rsidR="0090519F" w:rsidRPr="00DE51C9" w:rsidTr="0090519F">
        <w:trPr>
          <w:trHeight w:val="360"/>
        </w:trPr>
        <w:tc>
          <w:tcPr>
            <w:tcW w:w="3440" w:type="dxa"/>
          </w:tcPr>
          <w:p w:rsidR="0090519F" w:rsidRPr="0090519F" w:rsidRDefault="0090519F" w:rsidP="00F02B17">
            <w:pPr>
              <w:tabs>
                <w:tab w:val="left" w:pos="2880"/>
              </w:tabs>
              <w:spacing w:line="276" w:lineRule="auto"/>
              <w:jc w:val="both"/>
              <w:rPr>
                <w:b/>
                <w:color w:val="003366"/>
                <w:sz w:val="20"/>
                <w:szCs w:val="20"/>
                <w:lang w:val="fr-FR"/>
              </w:rPr>
            </w:pPr>
            <w:r>
              <w:rPr>
                <w:b/>
                <w:color w:val="003366"/>
                <w:sz w:val="20"/>
                <w:szCs w:val="20"/>
                <w:lang w:val="fr-FR"/>
              </w:rPr>
              <w:t>TOOLS</w:t>
            </w:r>
          </w:p>
        </w:tc>
        <w:tc>
          <w:tcPr>
            <w:tcW w:w="328" w:type="dxa"/>
          </w:tcPr>
          <w:p w:rsidR="0090519F" w:rsidRDefault="0090519F" w:rsidP="00F02B17">
            <w:pPr>
              <w:tabs>
                <w:tab w:val="left" w:pos="2880"/>
              </w:tabs>
              <w:spacing w:line="276" w:lineRule="auto"/>
              <w:jc w:val="both"/>
              <w:rPr>
                <w:b/>
                <w:color w:val="003366"/>
                <w:lang w:val="fr-FR"/>
              </w:rPr>
            </w:pPr>
            <w:r>
              <w:rPr>
                <w:b/>
                <w:color w:val="003366"/>
                <w:lang w:val="fr-FR"/>
              </w:rPr>
              <w:t>:</w:t>
            </w:r>
          </w:p>
        </w:tc>
        <w:tc>
          <w:tcPr>
            <w:tcW w:w="6420" w:type="dxa"/>
          </w:tcPr>
          <w:p w:rsidR="0090519F" w:rsidRPr="0090519F" w:rsidRDefault="0090519F" w:rsidP="00F02B17">
            <w:pPr>
              <w:tabs>
                <w:tab w:val="left" w:pos="2040"/>
                <w:tab w:val="left" w:pos="2880"/>
              </w:tabs>
              <w:spacing w:line="276" w:lineRule="auto"/>
              <w:jc w:val="both"/>
              <w:rPr>
                <w:color w:val="000000"/>
                <w:sz w:val="22"/>
                <w:szCs w:val="22"/>
                <w:lang w:val="fr-FR"/>
              </w:rPr>
            </w:pPr>
            <w:r w:rsidRPr="0090519F">
              <w:rPr>
                <w:color w:val="000000"/>
                <w:sz w:val="22"/>
                <w:szCs w:val="22"/>
                <w:lang w:val="fr-FR"/>
              </w:rPr>
              <w:t>Net Beans 7.0</w:t>
            </w:r>
            <w:r w:rsidR="00D92CF6">
              <w:rPr>
                <w:color w:val="000000"/>
                <w:sz w:val="22"/>
                <w:szCs w:val="22"/>
                <w:lang w:val="fr-FR"/>
              </w:rPr>
              <w:t>.</w:t>
            </w:r>
          </w:p>
        </w:tc>
      </w:tr>
      <w:tr w:rsidR="0090519F" w:rsidRPr="00DE51C9" w:rsidTr="0090519F">
        <w:trPr>
          <w:trHeight w:val="360"/>
        </w:trPr>
        <w:tc>
          <w:tcPr>
            <w:tcW w:w="3440" w:type="dxa"/>
          </w:tcPr>
          <w:p w:rsidR="0090519F" w:rsidRPr="0090519F" w:rsidRDefault="0090519F" w:rsidP="00F02B17">
            <w:pPr>
              <w:tabs>
                <w:tab w:val="left" w:pos="2880"/>
              </w:tabs>
              <w:spacing w:line="276" w:lineRule="auto"/>
              <w:jc w:val="both"/>
              <w:rPr>
                <w:b/>
                <w:color w:val="003366"/>
                <w:sz w:val="20"/>
                <w:szCs w:val="20"/>
                <w:lang w:val="fr-FR"/>
              </w:rPr>
            </w:pPr>
            <w:r>
              <w:rPr>
                <w:b/>
                <w:color w:val="003366"/>
                <w:sz w:val="20"/>
                <w:szCs w:val="20"/>
                <w:lang w:val="fr-FR"/>
              </w:rPr>
              <w:t>DATABASE</w:t>
            </w:r>
          </w:p>
        </w:tc>
        <w:tc>
          <w:tcPr>
            <w:tcW w:w="328" w:type="dxa"/>
          </w:tcPr>
          <w:p w:rsidR="0090519F" w:rsidRDefault="0090519F" w:rsidP="00F02B17">
            <w:pPr>
              <w:tabs>
                <w:tab w:val="left" w:pos="2880"/>
              </w:tabs>
              <w:spacing w:line="276" w:lineRule="auto"/>
              <w:jc w:val="both"/>
              <w:rPr>
                <w:b/>
                <w:color w:val="003366"/>
                <w:lang w:val="fr-FR"/>
              </w:rPr>
            </w:pPr>
            <w:r>
              <w:rPr>
                <w:b/>
                <w:color w:val="003366"/>
                <w:lang w:val="fr-FR"/>
              </w:rPr>
              <w:t>:</w:t>
            </w:r>
          </w:p>
        </w:tc>
        <w:tc>
          <w:tcPr>
            <w:tcW w:w="6420" w:type="dxa"/>
          </w:tcPr>
          <w:p w:rsidR="0090519F" w:rsidRPr="0090519F" w:rsidRDefault="0090519F" w:rsidP="00F02B17">
            <w:pPr>
              <w:tabs>
                <w:tab w:val="left" w:pos="2040"/>
                <w:tab w:val="left" w:pos="2880"/>
              </w:tabs>
              <w:spacing w:line="276" w:lineRule="auto"/>
              <w:jc w:val="both"/>
              <w:rPr>
                <w:color w:val="000000"/>
                <w:sz w:val="22"/>
                <w:szCs w:val="22"/>
                <w:lang w:val="fr-FR"/>
              </w:rPr>
            </w:pPr>
            <w:r w:rsidRPr="0090519F">
              <w:rPr>
                <w:color w:val="000000"/>
                <w:sz w:val="22"/>
                <w:szCs w:val="22"/>
                <w:lang w:val="fr-FR"/>
              </w:rPr>
              <w:t>MY SQL</w:t>
            </w:r>
            <w:r w:rsidR="00D92CF6">
              <w:rPr>
                <w:color w:val="000000"/>
                <w:sz w:val="22"/>
                <w:szCs w:val="22"/>
                <w:lang w:val="fr-FR"/>
              </w:rPr>
              <w:t>.</w:t>
            </w:r>
          </w:p>
        </w:tc>
      </w:tr>
      <w:tr w:rsidR="0090519F" w:rsidRPr="00DE51C9" w:rsidTr="0090519F">
        <w:trPr>
          <w:trHeight w:val="360"/>
        </w:trPr>
        <w:tc>
          <w:tcPr>
            <w:tcW w:w="3440" w:type="dxa"/>
          </w:tcPr>
          <w:p w:rsidR="0090519F" w:rsidRPr="0090519F" w:rsidRDefault="0090519F" w:rsidP="00F02B17">
            <w:pPr>
              <w:tabs>
                <w:tab w:val="left" w:pos="2880"/>
              </w:tabs>
              <w:spacing w:line="276" w:lineRule="auto"/>
              <w:jc w:val="both"/>
              <w:rPr>
                <w:b/>
                <w:color w:val="003366"/>
                <w:sz w:val="20"/>
                <w:szCs w:val="20"/>
                <w:lang w:val="fr-FR"/>
              </w:rPr>
            </w:pPr>
            <w:r>
              <w:rPr>
                <w:b/>
                <w:color w:val="003366"/>
                <w:sz w:val="20"/>
                <w:szCs w:val="20"/>
                <w:lang w:val="fr-FR"/>
              </w:rPr>
              <w:t>CERTIFICATION</w:t>
            </w:r>
          </w:p>
        </w:tc>
        <w:tc>
          <w:tcPr>
            <w:tcW w:w="328" w:type="dxa"/>
          </w:tcPr>
          <w:p w:rsidR="0090519F" w:rsidRDefault="0090519F" w:rsidP="00F02B17">
            <w:pPr>
              <w:tabs>
                <w:tab w:val="left" w:pos="2880"/>
              </w:tabs>
              <w:spacing w:line="276" w:lineRule="auto"/>
              <w:jc w:val="both"/>
              <w:rPr>
                <w:b/>
                <w:color w:val="003366"/>
                <w:lang w:val="fr-FR"/>
              </w:rPr>
            </w:pPr>
            <w:r>
              <w:rPr>
                <w:b/>
                <w:color w:val="003366"/>
                <w:lang w:val="fr-FR"/>
              </w:rPr>
              <w:t>:</w:t>
            </w:r>
          </w:p>
        </w:tc>
        <w:tc>
          <w:tcPr>
            <w:tcW w:w="6420" w:type="dxa"/>
          </w:tcPr>
          <w:p w:rsidR="0090519F" w:rsidRDefault="0090519F" w:rsidP="00F02B17">
            <w:pPr>
              <w:tabs>
                <w:tab w:val="left" w:pos="2040"/>
                <w:tab w:val="left" w:pos="2880"/>
              </w:tabs>
              <w:spacing w:line="276" w:lineRule="auto"/>
              <w:jc w:val="both"/>
              <w:rPr>
                <w:color w:val="000000"/>
                <w:sz w:val="22"/>
                <w:szCs w:val="22"/>
                <w:lang w:val="fr-FR"/>
              </w:rPr>
            </w:pPr>
            <w:r>
              <w:rPr>
                <w:color w:val="000000"/>
                <w:sz w:val="22"/>
                <w:szCs w:val="22"/>
                <w:lang w:val="fr-FR"/>
              </w:rPr>
              <w:t>JAVA</w:t>
            </w:r>
            <w:r w:rsidR="00D92CF6">
              <w:rPr>
                <w:color w:val="000000"/>
                <w:sz w:val="22"/>
                <w:szCs w:val="22"/>
                <w:lang w:val="fr-FR"/>
              </w:rPr>
              <w:t>.</w:t>
            </w:r>
          </w:p>
          <w:p w:rsidR="0090519F" w:rsidRDefault="0090519F" w:rsidP="00F02B17">
            <w:pPr>
              <w:tabs>
                <w:tab w:val="left" w:pos="2040"/>
                <w:tab w:val="left" w:pos="2880"/>
              </w:tabs>
              <w:spacing w:line="276" w:lineRule="auto"/>
              <w:jc w:val="both"/>
              <w:rPr>
                <w:color w:val="000000"/>
                <w:sz w:val="22"/>
                <w:szCs w:val="22"/>
                <w:lang w:val="fr-FR"/>
              </w:rPr>
            </w:pPr>
          </w:p>
          <w:p w:rsidR="0090519F" w:rsidRPr="0090519F" w:rsidRDefault="0090519F" w:rsidP="00F02B17">
            <w:pPr>
              <w:tabs>
                <w:tab w:val="left" w:pos="2040"/>
                <w:tab w:val="left" w:pos="2880"/>
              </w:tabs>
              <w:spacing w:line="276" w:lineRule="auto"/>
              <w:jc w:val="both"/>
              <w:rPr>
                <w:color w:val="000000"/>
                <w:sz w:val="22"/>
                <w:szCs w:val="22"/>
                <w:lang w:val="fr-FR"/>
              </w:rPr>
            </w:pPr>
          </w:p>
        </w:tc>
      </w:tr>
    </w:tbl>
    <w:p w:rsidR="00DE51C9" w:rsidRPr="00DE51C9" w:rsidRDefault="00DE51C9" w:rsidP="00F02B17">
      <w:pPr>
        <w:pStyle w:val="BlockText"/>
        <w:spacing w:line="276" w:lineRule="auto"/>
        <w:ind w:left="0"/>
        <w:rPr>
          <w:b/>
        </w:rPr>
      </w:pPr>
    </w:p>
    <w:tbl>
      <w:tblPr>
        <w:tblW w:w="0" w:type="auto"/>
        <w:tblInd w:w="114" w:type="dxa"/>
        <w:tblLayout w:type="fixed"/>
        <w:tblLook w:val="0000"/>
      </w:tblPr>
      <w:tblGrid>
        <w:gridCol w:w="10254"/>
      </w:tblGrid>
      <w:tr w:rsidR="00C9724F" w:rsidRPr="00DE51C9" w:rsidTr="00DB39B6">
        <w:trPr>
          <w:trHeight w:val="339"/>
        </w:trPr>
        <w:tc>
          <w:tcPr>
            <w:tcW w:w="10254" w:type="dxa"/>
            <w:tcBorders>
              <w:bottom w:val="single" w:sz="8" w:space="0" w:color="000000"/>
            </w:tcBorders>
            <w:shd w:val="clear" w:color="auto" w:fill="D9D9D9"/>
          </w:tcPr>
          <w:p w:rsidR="00C9724F" w:rsidRPr="00DE51C9" w:rsidRDefault="00C9724F" w:rsidP="00F02B17">
            <w:pPr>
              <w:pStyle w:val="Normalpalatino"/>
              <w:snapToGrid w:val="0"/>
              <w:spacing w:line="276" w:lineRule="auto"/>
              <w:ind w:left="-648" w:firstLine="648"/>
              <w:jc w:val="both"/>
              <w:rPr>
                <w:rFonts w:ascii="Times New Roman" w:hAnsi="Times New Roman" w:cs="Times New Roman"/>
                <w:color w:val="003366"/>
              </w:rPr>
            </w:pPr>
            <w:r w:rsidRPr="00DE51C9">
              <w:rPr>
                <w:rFonts w:ascii="Times New Roman" w:hAnsi="Times New Roman" w:cs="Times New Roman"/>
                <w:color w:val="003366"/>
              </w:rPr>
              <w:lastRenderedPageBreak/>
              <w:t xml:space="preserve">PERSONAL </w:t>
            </w:r>
            <w:r w:rsidR="00D92CF6">
              <w:rPr>
                <w:rFonts w:ascii="Times New Roman" w:hAnsi="Times New Roman" w:cs="Times New Roman"/>
                <w:color w:val="003366"/>
              </w:rPr>
              <w:t>TRAITS</w:t>
            </w:r>
          </w:p>
        </w:tc>
      </w:tr>
    </w:tbl>
    <w:p w:rsidR="00C9724F" w:rsidRPr="00DE51C9" w:rsidRDefault="00C9724F" w:rsidP="00F02B17">
      <w:pPr>
        <w:spacing w:line="276" w:lineRule="auto"/>
        <w:jc w:val="both"/>
        <w:rPr>
          <w:b/>
        </w:rPr>
      </w:pPr>
    </w:p>
    <w:p w:rsidR="00C9724F" w:rsidRPr="00D92CF6" w:rsidRDefault="00D92CF6" w:rsidP="008E75AD">
      <w:pPr>
        <w:numPr>
          <w:ilvl w:val="0"/>
          <w:numId w:val="1"/>
        </w:numPr>
        <w:suppressAutoHyphens w:val="0"/>
        <w:spacing w:line="276" w:lineRule="auto"/>
        <w:ind w:left="1080" w:firstLine="0"/>
        <w:jc w:val="both"/>
        <w:rPr>
          <w:color w:val="000000" w:themeColor="text1"/>
          <w:sz w:val="22"/>
          <w:szCs w:val="22"/>
        </w:rPr>
      </w:pPr>
      <w:r w:rsidRPr="00D92CF6">
        <w:rPr>
          <w:rFonts w:ascii="Cambria" w:hAnsi="Cambria" w:cs="Cambria"/>
          <w:color w:val="000000" w:themeColor="text1"/>
          <w:sz w:val="22"/>
          <w:szCs w:val="22"/>
        </w:rPr>
        <w:t>Exceptional Presentational Skills.</w:t>
      </w:r>
    </w:p>
    <w:p w:rsidR="00D92CF6" w:rsidRPr="00D92CF6" w:rsidRDefault="00D92CF6" w:rsidP="008E75AD">
      <w:pPr>
        <w:numPr>
          <w:ilvl w:val="0"/>
          <w:numId w:val="1"/>
        </w:numPr>
        <w:suppressAutoHyphens w:val="0"/>
        <w:spacing w:line="276" w:lineRule="auto"/>
        <w:ind w:left="1080" w:firstLine="0"/>
        <w:jc w:val="both"/>
        <w:rPr>
          <w:color w:val="000000" w:themeColor="text1"/>
          <w:sz w:val="22"/>
          <w:szCs w:val="22"/>
        </w:rPr>
      </w:pPr>
      <w:r w:rsidRPr="00D92CF6">
        <w:rPr>
          <w:rFonts w:ascii="Cambria" w:hAnsi="Cambria" w:cs="Cambria"/>
          <w:color w:val="000000" w:themeColor="text1"/>
          <w:sz w:val="22"/>
          <w:szCs w:val="22"/>
        </w:rPr>
        <w:t>Patience full and Strong Leadership skills.</w:t>
      </w:r>
    </w:p>
    <w:p w:rsidR="00D92CF6" w:rsidRPr="00D92CF6" w:rsidRDefault="00D92CF6" w:rsidP="008E75AD">
      <w:pPr>
        <w:numPr>
          <w:ilvl w:val="0"/>
          <w:numId w:val="1"/>
        </w:numPr>
        <w:suppressAutoHyphens w:val="0"/>
        <w:spacing w:line="276" w:lineRule="auto"/>
        <w:ind w:left="1080" w:firstLine="0"/>
        <w:jc w:val="both"/>
        <w:rPr>
          <w:color w:val="000000" w:themeColor="text1"/>
          <w:sz w:val="22"/>
          <w:szCs w:val="22"/>
        </w:rPr>
      </w:pPr>
      <w:r w:rsidRPr="00D92CF6">
        <w:rPr>
          <w:rFonts w:ascii="Cambria" w:hAnsi="Cambria" w:cs="Cambria"/>
          <w:color w:val="000000" w:themeColor="text1"/>
          <w:sz w:val="22"/>
          <w:szCs w:val="22"/>
        </w:rPr>
        <w:t>Exceptional communication skills in both written and verbal.</w:t>
      </w:r>
    </w:p>
    <w:p w:rsidR="00D92CF6" w:rsidRPr="00D92CF6" w:rsidRDefault="00D92CF6" w:rsidP="008E75AD">
      <w:pPr>
        <w:numPr>
          <w:ilvl w:val="0"/>
          <w:numId w:val="1"/>
        </w:numPr>
        <w:suppressAutoHyphens w:val="0"/>
        <w:spacing w:line="276" w:lineRule="auto"/>
        <w:ind w:left="1080" w:firstLine="0"/>
        <w:jc w:val="both"/>
        <w:rPr>
          <w:color w:val="000000" w:themeColor="text1"/>
          <w:sz w:val="22"/>
          <w:szCs w:val="22"/>
        </w:rPr>
      </w:pPr>
      <w:r w:rsidRPr="00D92CF6">
        <w:rPr>
          <w:rFonts w:ascii="Cambria" w:hAnsi="Cambria" w:cs="Cambria"/>
          <w:color w:val="000000" w:themeColor="text1"/>
          <w:sz w:val="22"/>
          <w:szCs w:val="22"/>
        </w:rPr>
        <w:t>Able to give best result in pressure situations.</w:t>
      </w:r>
    </w:p>
    <w:p w:rsidR="00C9724F" w:rsidRPr="00EA129C" w:rsidRDefault="00D92CF6" w:rsidP="008E75AD">
      <w:pPr>
        <w:numPr>
          <w:ilvl w:val="0"/>
          <w:numId w:val="1"/>
        </w:numPr>
        <w:suppressAutoHyphens w:val="0"/>
        <w:spacing w:line="276" w:lineRule="auto"/>
        <w:ind w:left="1080" w:firstLine="0"/>
        <w:jc w:val="both"/>
        <w:rPr>
          <w:color w:val="000000" w:themeColor="text1"/>
          <w:sz w:val="22"/>
          <w:szCs w:val="22"/>
        </w:rPr>
      </w:pPr>
      <w:r w:rsidRPr="00D92CF6">
        <w:rPr>
          <w:color w:val="000000" w:themeColor="text1"/>
          <w:sz w:val="22"/>
          <w:szCs w:val="22"/>
        </w:rPr>
        <w:t>Problem solving skill.</w:t>
      </w:r>
    </w:p>
    <w:p w:rsidR="00F02B17" w:rsidRDefault="00F02B17" w:rsidP="00F02B17">
      <w:pPr>
        <w:spacing w:line="276" w:lineRule="auto"/>
        <w:ind w:right="818"/>
        <w:jc w:val="both"/>
      </w:pPr>
    </w:p>
    <w:tbl>
      <w:tblPr>
        <w:tblW w:w="10290" w:type="dxa"/>
        <w:tblInd w:w="114" w:type="dxa"/>
        <w:tblLayout w:type="fixed"/>
        <w:tblLook w:val="0000"/>
      </w:tblPr>
      <w:tblGrid>
        <w:gridCol w:w="10290"/>
      </w:tblGrid>
      <w:tr w:rsidR="00B06D2E" w:rsidRPr="00DE51C9" w:rsidTr="00C250BF">
        <w:trPr>
          <w:trHeight w:val="322"/>
        </w:trPr>
        <w:tc>
          <w:tcPr>
            <w:tcW w:w="10290" w:type="dxa"/>
            <w:tcBorders>
              <w:bottom w:val="single" w:sz="8" w:space="0" w:color="000000"/>
            </w:tcBorders>
            <w:shd w:val="clear" w:color="auto" w:fill="E0E0E0"/>
          </w:tcPr>
          <w:p w:rsidR="00B06D2E" w:rsidRPr="00DE51C9" w:rsidRDefault="00B06D2E" w:rsidP="00F02B17">
            <w:pPr>
              <w:snapToGrid w:val="0"/>
              <w:spacing w:line="276" w:lineRule="auto"/>
              <w:jc w:val="both"/>
              <w:rPr>
                <w:b/>
                <w:color w:val="003366"/>
              </w:rPr>
            </w:pPr>
            <w:r>
              <w:rPr>
                <w:b/>
                <w:color w:val="003366"/>
              </w:rPr>
              <w:t>PROJECT DETAILS</w:t>
            </w:r>
          </w:p>
        </w:tc>
      </w:tr>
    </w:tbl>
    <w:p w:rsidR="00C60D2B" w:rsidRDefault="00C60D2B" w:rsidP="00F02B17">
      <w:pPr>
        <w:spacing w:line="276" w:lineRule="auto"/>
        <w:ind w:left="1440" w:right="818"/>
        <w:jc w:val="both"/>
      </w:pPr>
    </w:p>
    <w:tbl>
      <w:tblPr>
        <w:tblStyle w:val="TableGrid"/>
        <w:tblW w:w="11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48"/>
        <w:gridCol w:w="6048"/>
        <w:gridCol w:w="972"/>
      </w:tblGrid>
      <w:tr w:rsidR="00EA129C" w:rsidTr="003B1D43">
        <w:tc>
          <w:tcPr>
            <w:tcW w:w="4248" w:type="dxa"/>
          </w:tcPr>
          <w:p w:rsidR="00EA129C" w:rsidRPr="003B1D43" w:rsidRDefault="003B1D43" w:rsidP="008E75AD">
            <w:pPr>
              <w:numPr>
                <w:ilvl w:val="0"/>
                <w:numId w:val="3"/>
              </w:numPr>
              <w:spacing w:line="276" w:lineRule="auto"/>
              <w:ind w:right="818"/>
              <w:jc w:val="both"/>
              <w:rPr>
                <w:sz w:val="22"/>
                <w:szCs w:val="22"/>
              </w:rPr>
            </w:pPr>
            <w:r w:rsidRPr="003B1D43">
              <w:rPr>
                <w:sz w:val="22"/>
                <w:szCs w:val="22"/>
              </w:rPr>
              <w:t>Main</w:t>
            </w:r>
            <w:r>
              <w:rPr>
                <w:sz w:val="22"/>
                <w:szCs w:val="22"/>
              </w:rPr>
              <w:t xml:space="preserve"> </w:t>
            </w:r>
            <w:r w:rsidRPr="003B1D43">
              <w:rPr>
                <w:sz w:val="22"/>
                <w:szCs w:val="22"/>
              </w:rPr>
              <w:t>Project</w:t>
            </w:r>
            <w:r>
              <w:rPr>
                <w:sz w:val="22"/>
                <w:szCs w:val="22"/>
              </w:rPr>
              <w:t xml:space="preserve"> (PG</w:t>
            </w:r>
            <w:r w:rsidRPr="003B1D43">
              <w:rPr>
                <w:sz w:val="22"/>
                <w:szCs w:val="22"/>
              </w:rPr>
              <w:t>)</w:t>
            </w:r>
          </w:p>
        </w:tc>
        <w:tc>
          <w:tcPr>
            <w:tcW w:w="7020" w:type="dxa"/>
            <w:gridSpan w:val="2"/>
          </w:tcPr>
          <w:p w:rsidR="00EA129C" w:rsidRPr="003B1D43" w:rsidRDefault="003B1D43" w:rsidP="00F02B17">
            <w:pPr>
              <w:spacing w:line="276" w:lineRule="auto"/>
              <w:ind w:right="818"/>
              <w:jc w:val="both"/>
              <w:rPr>
                <w:sz w:val="22"/>
                <w:szCs w:val="22"/>
              </w:rPr>
            </w:pPr>
            <w:r w:rsidRPr="003B1D43">
              <w:rPr>
                <w:sz w:val="22"/>
                <w:szCs w:val="22"/>
              </w:rPr>
              <w:t>: Remote Data Integrity Checking Based On Cloud Storage system</w:t>
            </w:r>
            <w:r>
              <w:rPr>
                <w:sz w:val="22"/>
                <w:szCs w:val="22"/>
              </w:rPr>
              <w:t>.</w:t>
            </w:r>
          </w:p>
        </w:tc>
      </w:tr>
      <w:tr w:rsidR="00EA129C" w:rsidRPr="003B1D43" w:rsidTr="003B1D43">
        <w:trPr>
          <w:gridAfter w:val="1"/>
          <w:wAfter w:w="972" w:type="dxa"/>
        </w:trPr>
        <w:tc>
          <w:tcPr>
            <w:tcW w:w="4248" w:type="dxa"/>
          </w:tcPr>
          <w:p w:rsidR="00EA129C" w:rsidRDefault="003B1D43" w:rsidP="008E75AD">
            <w:pPr>
              <w:numPr>
                <w:ilvl w:val="0"/>
                <w:numId w:val="3"/>
              </w:numPr>
              <w:spacing w:line="276" w:lineRule="auto"/>
              <w:ind w:right="818"/>
              <w:jc w:val="both"/>
            </w:pPr>
            <w:r w:rsidRPr="003B1D43">
              <w:rPr>
                <w:sz w:val="22"/>
                <w:szCs w:val="22"/>
              </w:rPr>
              <w:t>Main</w:t>
            </w:r>
            <w:r>
              <w:rPr>
                <w:sz w:val="22"/>
                <w:szCs w:val="22"/>
              </w:rPr>
              <w:t xml:space="preserve"> </w:t>
            </w:r>
            <w:r w:rsidRPr="003B1D43">
              <w:rPr>
                <w:sz w:val="22"/>
                <w:szCs w:val="22"/>
              </w:rPr>
              <w:t>Project</w:t>
            </w:r>
            <w:r>
              <w:rPr>
                <w:sz w:val="22"/>
                <w:szCs w:val="22"/>
              </w:rPr>
              <w:t xml:space="preserve"> </w:t>
            </w:r>
            <w:r w:rsidRPr="003B1D43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UG</w:t>
            </w:r>
            <w:r w:rsidRPr="003B1D43">
              <w:rPr>
                <w:sz w:val="22"/>
                <w:szCs w:val="22"/>
              </w:rPr>
              <w:t>)</w:t>
            </w:r>
          </w:p>
        </w:tc>
        <w:tc>
          <w:tcPr>
            <w:tcW w:w="6048" w:type="dxa"/>
          </w:tcPr>
          <w:p w:rsidR="00EA129C" w:rsidRPr="003B1D43" w:rsidRDefault="003B1D43" w:rsidP="00F02B17">
            <w:pPr>
              <w:spacing w:line="276" w:lineRule="auto"/>
              <w:ind w:right="818"/>
              <w:jc w:val="both"/>
              <w:rPr>
                <w:sz w:val="22"/>
                <w:szCs w:val="22"/>
              </w:rPr>
            </w:pPr>
            <w:r w:rsidRPr="003B1D43">
              <w:rPr>
                <w:sz w:val="22"/>
                <w:szCs w:val="22"/>
              </w:rPr>
              <w:t>: Improving Cyber  Sensor by AICS Algorithm</w:t>
            </w:r>
            <w:r>
              <w:rPr>
                <w:sz w:val="22"/>
                <w:szCs w:val="22"/>
              </w:rPr>
              <w:t>.</w:t>
            </w:r>
          </w:p>
        </w:tc>
      </w:tr>
    </w:tbl>
    <w:p w:rsidR="00EA129C" w:rsidRPr="00DE51C9" w:rsidRDefault="00EA129C" w:rsidP="00F02B17">
      <w:pPr>
        <w:spacing w:line="276" w:lineRule="auto"/>
        <w:ind w:left="1440" w:right="818"/>
        <w:jc w:val="both"/>
      </w:pPr>
    </w:p>
    <w:tbl>
      <w:tblPr>
        <w:tblpPr w:leftFromText="180" w:rightFromText="180" w:vertAnchor="text" w:horzAnchor="margin" w:tblpY="14"/>
        <w:tblW w:w="10368" w:type="dxa"/>
        <w:tblLayout w:type="fixed"/>
        <w:tblLook w:val="0000"/>
      </w:tblPr>
      <w:tblGrid>
        <w:gridCol w:w="10368"/>
      </w:tblGrid>
      <w:tr w:rsidR="00C9724F" w:rsidRPr="00DE51C9" w:rsidTr="00375D39">
        <w:trPr>
          <w:trHeight w:val="322"/>
        </w:trPr>
        <w:tc>
          <w:tcPr>
            <w:tcW w:w="10368" w:type="dxa"/>
            <w:tcBorders>
              <w:bottom w:val="single" w:sz="8" w:space="0" w:color="000000"/>
            </w:tcBorders>
            <w:shd w:val="clear" w:color="auto" w:fill="E0E0E0"/>
          </w:tcPr>
          <w:p w:rsidR="00C9724F" w:rsidRPr="00DE51C9" w:rsidRDefault="00C9724F" w:rsidP="00F02B17">
            <w:pPr>
              <w:snapToGrid w:val="0"/>
              <w:spacing w:line="276" w:lineRule="auto"/>
              <w:jc w:val="both"/>
              <w:rPr>
                <w:b/>
                <w:color w:val="003366"/>
              </w:rPr>
            </w:pPr>
            <w:r w:rsidRPr="00DE51C9">
              <w:rPr>
                <w:b/>
                <w:color w:val="003366"/>
              </w:rPr>
              <w:t>CO-CURRICULAR ACTIVITIES:</w:t>
            </w:r>
          </w:p>
        </w:tc>
      </w:tr>
    </w:tbl>
    <w:p w:rsidR="001A6D36" w:rsidRPr="00954D43" w:rsidRDefault="001A6D36" w:rsidP="008E75AD">
      <w:pPr>
        <w:numPr>
          <w:ilvl w:val="0"/>
          <w:numId w:val="2"/>
        </w:numPr>
        <w:spacing w:line="276" w:lineRule="auto"/>
        <w:ind w:right="818"/>
        <w:jc w:val="both"/>
        <w:rPr>
          <w:sz w:val="22"/>
          <w:szCs w:val="22"/>
        </w:rPr>
      </w:pPr>
      <w:r w:rsidRPr="00954D43">
        <w:rPr>
          <w:sz w:val="22"/>
          <w:szCs w:val="22"/>
        </w:rPr>
        <w:t xml:space="preserve">Attended a workshop on </w:t>
      </w:r>
      <w:r w:rsidRPr="00954D43">
        <w:rPr>
          <w:b/>
          <w:sz w:val="22"/>
          <w:szCs w:val="22"/>
        </w:rPr>
        <w:t>“ANDROID APPS DEVELOPMENT”</w:t>
      </w:r>
      <w:r w:rsidRPr="00954D43">
        <w:rPr>
          <w:sz w:val="22"/>
          <w:szCs w:val="22"/>
        </w:rPr>
        <w:t xml:space="preserve"> in Kumaraguru College of Technology, Coimbatore.</w:t>
      </w:r>
    </w:p>
    <w:p w:rsidR="001A6D36" w:rsidRPr="00954D43" w:rsidRDefault="001A6D36" w:rsidP="008E75AD">
      <w:pPr>
        <w:numPr>
          <w:ilvl w:val="0"/>
          <w:numId w:val="2"/>
        </w:numPr>
        <w:spacing w:line="276" w:lineRule="auto"/>
        <w:ind w:right="818"/>
        <w:jc w:val="both"/>
        <w:rPr>
          <w:sz w:val="22"/>
          <w:szCs w:val="22"/>
        </w:rPr>
      </w:pPr>
      <w:r w:rsidRPr="00954D43">
        <w:rPr>
          <w:sz w:val="22"/>
          <w:szCs w:val="22"/>
        </w:rPr>
        <w:t xml:space="preserve">Attended a workshop on </w:t>
      </w:r>
      <w:r w:rsidRPr="00954D43">
        <w:rPr>
          <w:b/>
          <w:sz w:val="22"/>
          <w:szCs w:val="22"/>
        </w:rPr>
        <w:t xml:space="preserve">“DATA MINING AND BIGDATA” </w:t>
      </w:r>
      <w:r w:rsidRPr="00954D43">
        <w:rPr>
          <w:sz w:val="22"/>
          <w:szCs w:val="22"/>
        </w:rPr>
        <w:t>in K.S.R College of Engineering.</w:t>
      </w:r>
    </w:p>
    <w:p w:rsidR="004E6770" w:rsidRPr="00954D43" w:rsidRDefault="00FF0C84" w:rsidP="008E75AD">
      <w:pPr>
        <w:numPr>
          <w:ilvl w:val="0"/>
          <w:numId w:val="2"/>
        </w:numPr>
        <w:suppressAutoHyphens w:val="0"/>
        <w:spacing w:line="276" w:lineRule="auto"/>
        <w:rPr>
          <w:sz w:val="22"/>
          <w:szCs w:val="22"/>
        </w:rPr>
      </w:pPr>
      <w:r w:rsidRPr="00954D43">
        <w:rPr>
          <w:sz w:val="22"/>
          <w:szCs w:val="22"/>
        </w:rPr>
        <w:t>Completed the Certification Course in Core JAVA in NIIT ,Villupuram</w:t>
      </w:r>
      <w:r w:rsidR="00E650B1" w:rsidRPr="00954D43">
        <w:rPr>
          <w:sz w:val="22"/>
          <w:szCs w:val="22"/>
        </w:rPr>
        <w:t>.</w:t>
      </w:r>
    </w:p>
    <w:p w:rsidR="003B1D43" w:rsidRPr="00954D43" w:rsidRDefault="003B1D43" w:rsidP="008E75AD">
      <w:pPr>
        <w:pStyle w:val="Default"/>
        <w:numPr>
          <w:ilvl w:val="0"/>
          <w:numId w:val="2"/>
        </w:numPr>
        <w:spacing w:line="276" w:lineRule="auto"/>
        <w:rPr>
          <w:sz w:val="22"/>
          <w:szCs w:val="22"/>
        </w:rPr>
      </w:pPr>
      <w:r w:rsidRPr="00954D43">
        <w:rPr>
          <w:sz w:val="22"/>
          <w:szCs w:val="22"/>
        </w:rPr>
        <w:t xml:space="preserve">Presented a Paper in a International conference on </w:t>
      </w:r>
      <w:r w:rsidR="008E75AD">
        <w:rPr>
          <w:sz w:val="22"/>
          <w:szCs w:val="22"/>
        </w:rPr>
        <w:t xml:space="preserve">IRES titled as </w:t>
      </w:r>
      <w:r w:rsidR="008E75AD" w:rsidRPr="008E75AD">
        <w:rPr>
          <w:b/>
          <w:sz w:val="22"/>
          <w:szCs w:val="22"/>
        </w:rPr>
        <w:t>“Digital signature approach for Trust based communication over Selfish node attack in VANET”</w:t>
      </w:r>
      <w:r w:rsidR="008E75AD">
        <w:rPr>
          <w:sz w:val="22"/>
          <w:szCs w:val="22"/>
        </w:rPr>
        <w:t xml:space="preserve"> in 2017.</w:t>
      </w:r>
      <w:r w:rsidRPr="00954D43">
        <w:rPr>
          <w:sz w:val="22"/>
          <w:szCs w:val="22"/>
        </w:rPr>
        <w:t xml:space="preserve"> </w:t>
      </w:r>
    </w:p>
    <w:p w:rsidR="003B1D43" w:rsidRPr="008706F7" w:rsidRDefault="00954D43" w:rsidP="008E75AD">
      <w:pPr>
        <w:pStyle w:val="Default"/>
        <w:numPr>
          <w:ilvl w:val="0"/>
          <w:numId w:val="2"/>
        </w:numPr>
        <w:spacing w:line="276" w:lineRule="auto"/>
      </w:pPr>
      <w:r w:rsidRPr="00954D43">
        <w:rPr>
          <w:sz w:val="22"/>
          <w:szCs w:val="22"/>
        </w:rPr>
        <w:t>Presented a Paper in a Interna</w:t>
      </w:r>
      <w:r>
        <w:rPr>
          <w:sz w:val="22"/>
          <w:szCs w:val="22"/>
        </w:rPr>
        <w:t xml:space="preserve">tional conference on Electronics and Computer Science titled as </w:t>
      </w:r>
      <w:r w:rsidRPr="00954D43">
        <w:rPr>
          <w:b/>
          <w:sz w:val="22"/>
          <w:szCs w:val="22"/>
        </w:rPr>
        <w:t>“Green Enhancement in Cloud Computing Environments”</w:t>
      </w:r>
      <w:r>
        <w:rPr>
          <w:sz w:val="22"/>
          <w:szCs w:val="22"/>
        </w:rPr>
        <w:t xml:space="preserve"> ICECS</w:t>
      </w:r>
      <w:r w:rsidRPr="00954D43">
        <w:rPr>
          <w:sz w:val="22"/>
          <w:szCs w:val="22"/>
        </w:rPr>
        <w:t>-201</w:t>
      </w:r>
      <w:r>
        <w:rPr>
          <w:sz w:val="22"/>
          <w:szCs w:val="22"/>
        </w:rPr>
        <w:t>7.</w:t>
      </w:r>
    </w:p>
    <w:p w:rsidR="00DE51C9" w:rsidRPr="00DE51C9" w:rsidRDefault="00DE51C9" w:rsidP="00F02B17">
      <w:pPr>
        <w:spacing w:line="276" w:lineRule="auto"/>
        <w:jc w:val="both"/>
        <w:rPr>
          <w:b/>
        </w:rPr>
      </w:pPr>
    </w:p>
    <w:tbl>
      <w:tblPr>
        <w:tblW w:w="0" w:type="auto"/>
        <w:tblInd w:w="114" w:type="dxa"/>
        <w:tblLayout w:type="fixed"/>
        <w:tblLook w:val="0000"/>
      </w:tblPr>
      <w:tblGrid>
        <w:gridCol w:w="10254"/>
      </w:tblGrid>
      <w:tr w:rsidR="00C9724F" w:rsidRPr="00DE51C9" w:rsidTr="00DB39B6">
        <w:trPr>
          <w:trHeight w:val="339"/>
        </w:trPr>
        <w:tc>
          <w:tcPr>
            <w:tcW w:w="10254" w:type="dxa"/>
            <w:tcBorders>
              <w:bottom w:val="single" w:sz="8" w:space="0" w:color="000000"/>
            </w:tcBorders>
            <w:shd w:val="clear" w:color="auto" w:fill="D9D9D9"/>
          </w:tcPr>
          <w:p w:rsidR="00C9724F" w:rsidRPr="00DE51C9" w:rsidRDefault="00C9724F" w:rsidP="00F02B17">
            <w:pPr>
              <w:pStyle w:val="Normalpalatino"/>
              <w:snapToGrid w:val="0"/>
              <w:spacing w:line="276" w:lineRule="auto"/>
              <w:ind w:left="-648" w:firstLine="648"/>
              <w:jc w:val="both"/>
              <w:rPr>
                <w:rFonts w:ascii="Times New Roman" w:hAnsi="Times New Roman" w:cs="Times New Roman"/>
                <w:color w:val="003366"/>
              </w:rPr>
            </w:pPr>
            <w:r w:rsidRPr="00DE51C9">
              <w:rPr>
                <w:rFonts w:ascii="Times New Roman" w:hAnsi="Times New Roman" w:cs="Times New Roman"/>
                <w:color w:val="003366"/>
              </w:rPr>
              <w:t>PERSONAL INFORMATION</w:t>
            </w:r>
          </w:p>
        </w:tc>
      </w:tr>
    </w:tbl>
    <w:p w:rsidR="00C9724F" w:rsidRPr="00DE51C9" w:rsidRDefault="00C9724F" w:rsidP="00F02B17">
      <w:pPr>
        <w:spacing w:line="276" w:lineRule="auto"/>
        <w:jc w:val="both"/>
        <w:rPr>
          <w:b/>
        </w:rPr>
      </w:pPr>
    </w:p>
    <w:tbl>
      <w:tblPr>
        <w:tblW w:w="0" w:type="auto"/>
        <w:tblInd w:w="108" w:type="dxa"/>
        <w:tblLook w:val="00A0"/>
      </w:tblPr>
      <w:tblGrid>
        <w:gridCol w:w="3429"/>
        <w:gridCol w:w="328"/>
        <w:gridCol w:w="6431"/>
      </w:tblGrid>
      <w:tr w:rsidR="00C9724F" w:rsidRPr="00DE51C9" w:rsidTr="00D65206">
        <w:tc>
          <w:tcPr>
            <w:tcW w:w="3429" w:type="dxa"/>
          </w:tcPr>
          <w:p w:rsidR="00C9724F" w:rsidRPr="00DE51C9" w:rsidRDefault="00C9724F" w:rsidP="00F02B17">
            <w:pPr>
              <w:tabs>
                <w:tab w:val="left" w:pos="2880"/>
              </w:tabs>
              <w:spacing w:line="276" w:lineRule="auto"/>
              <w:jc w:val="both"/>
            </w:pPr>
            <w:r w:rsidRPr="00DE51C9">
              <w:rPr>
                <w:b/>
                <w:color w:val="003366"/>
              </w:rPr>
              <w:t>Name</w:t>
            </w:r>
          </w:p>
        </w:tc>
        <w:tc>
          <w:tcPr>
            <w:tcW w:w="328" w:type="dxa"/>
          </w:tcPr>
          <w:p w:rsidR="00C9724F" w:rsidRPr="00DE51C9" w:rsidRDefault="00C9724F" w:rsidP="00F02B17">
            <w:pPr>
              <w:tabs>
                <w:tab w:val="left" w:pos="2880"/>
              </w:tabs>
              <w:spacing w:line="276" w:lineRule="auto"/>
              <w:jc w:val="both"/>
            </w:pPr>
            <w:r w:rsidRPr="00DE51C9">
              <w:rPr>
                <w:b/>
                <w:color w:val="003366"/>
              </w:rPr>
              <w:t>:</w:t>
            </w:r>
          </w:p>
        </w:tc>
        <w:tc>
          <w:tcPr>
            <w:tcW w:w="6431" w:type="dxa"/>
          </w:tcPr>
          <w:p w:rsidR="00C9724F" w:rsidRPr="00DE51C9" w:rsidRDefault="00A73464" w:rsidP="00F02B17">
            <w:pPr>
              <w:tabs>
                <w:tab w:val="left" w:pos="2040"/>
                <w:tab w:val="left" w:pos="2880"/>
              </w:tabs>
              <w:spacing w:line="276" w:lineRule="auto"/>
              <w:jc w:val="both"/>
            </w:pPr>
            <w:r>
              <w:t>VIGNEESH C</w:t>
            </w:r>
            <w:r w:rsidR="00C9724F" w:rsidRPr="00DE51C9">
              <w:t xml:space="preserve"> S</w:t>
            </w:r>
          </w:p>
        </w:tc>
      </w:tr>
      <w:tr w:rsidR="00C9724F" w:rsidRPr="00DE51C9" w:rsidTr="00D65206">
        <w:tc>
          <w:tcPr>
            <w:tcW w:w="3429" w:type="dxa"/>
          </w:tcPr>
          <w:p w:rsidR="00C9724F" w:rsidRPr="00DE51C9" w:rsidRDefault="00C9724F" w:rsidP="00F02B17">
            <w:pPr>
              <w:tabs>
                <w:tab w:val="left" w:pos="2880"/>
              </w:tabs>
              <w:spacing w:line="276" w:lineRule="auto"/>
              <w:jc w:val="both"/>
              <w:rPr>
                <w:b/>
                <w:color w:val="003366"/>
              </w:rPr>
            </w:pPr>
            <w:r w:rsidRPr="00DE51C9">
              <w:rPr>
                <w:b/>
                <w:color w:val="003366"/>
              </w:rPr>
              <w:t>DOB</w:t>
            </w:r>
          </w:p>
        </w:tc>
        <w:tc>
          <w:tcPr>
            <w:tcW w:w="328" w:type="dxa"/>
          </w:tcPr>
          <w:p w:rsidR="00C9724F" w:rsidRPr="00DE51C9" w:rsidRDefault="00C9724F" w:rsidP="00F02B17">
            <w:pPr>
              <w:tabs>
                <w:tab w:val="left" w:pos="2880"/>
              </w:tabs>
              <w:spacing w:line="276" w:lineRule="auto"/>
              <w:jc w:val="both"/>
              <w:rPr>
                <w:b/>
                <w:color w:val="003366"/>
              </w:rPr>
            </w:pPr>
            <w:r w:rsidRPr="00DE51C9">
              <w:rPr>
                <w:b/>
                <w:color w:val="003366"/>
              </w:rPr>
              <w:t>:</w:t>
            </w:r>
          </w:p>
        </w:tc>
        <w:tc>
          <w:tcPr>
            <w:tcW w:w="6431" w:type="dxa"/>
          </w:tcPr>
          <w:p w:rsidR="00C9724F" w:rsidRPr="00DE51C9" w:rsidRDefault="00A73464" w:rsidP="00F02B17">
            <w:pPr>
              <w:tabs>
                <w:tab w:val="left" w:pos="2040"/>
                <w:tab w:val="left" w:pos="2880"/>
              </w:tabs>
              <w:spacing w:line="276" w:lineRule="auto"/>
              <w:jc w:val="both"/>
            </w:pPr>
            <w:r>
              <w:t>27.12</w:t>
            </w:r>
            <w:r w:rsidR="00C9724F" w:rsidRPr="00DE51C9">
              <w:t>.1993</w:t>
            </w:r>
          </w:p>
        </w:tc>
      </w:tr>
      <w:tr w:rsidR="00C9724F" w:rsidRPr="00DE51C9" w:rsidTr="00D65206">
        <w:tc>
          <w:tcPr>
            <w:tcW w:w="3429" w:type="dxa"/>
          </w:tcPr>
          <w:p w:rsidR="00C9724F" w:rsidRPr="00DE51C9" w:rsidRDefault="00C9724F" w:rsidP="00F02B17">
            <w:pPr>
              <w:tabs>
                <w:tab w:val="left" w:pos="2880"/>
              </w:tabs>
              <w:spacing w:line="276" w:lineRule="auto"/>
              <w:jc w:val="both"/>
            </w:pPr>
            <w:r w:rsidRPr="00DE51C9">
              <w:rPr>
                <w:b/>
                <w:color w:val="003366"/>
              </w:rPr>
              <w:t>Gender</w:t>
            </w:r>
          </w:p>
        </w:tc>
        <w:tc>
          <w:tcPr>
            <w:tcW w:w="328" w:type="dxa"/>
          </w:tcPr>
          <w:p w:rsidR="00C9724F" w:rsidRPr="00DE51C9" w:rsidRDefault="00C9724F" w:rsidP="00F02B17">
            <w:pPr>
              <w:tabs>
                <w:tab w:val="left" w:pos="2880"/>
              </w:tabs>
              <w:spacing w:line="276" w:lineRule="auto"/>
              <w:jc w:val="both"/>
            </w:pPr>
            <w:r w:rsidRPr="00DE51C9">
              <w:rPr>
                <w:b/>
                <w:color w:val="003366"/>
              </w:rPr>
              <w:t>:</w:t>
            </w:r>
          </w:p>
        </w:tc>
        <w:tc>
          <w:tcPr>
            <w:tcW w:w="6431" w:type="dxa"/>
          </w:tcPr>
          <w:p w:rsidR="00C9724F" w:rsidRPr="00DE51C9" w:rsidRDefault="00C9724F" w:rsidP="00F02B17">
            <w:pPr>
              <w:tabs>
                <w:tab w:val="left" w:pos="2040"/>
                <w:tab w:val="left" w:pos="2880"/>
              </w:tabs>
              <w:spacing w:line="276" w:lineRule="auto"/>
              <w:jc w:val="both"/>
            </w:pPr>
            <w:r w:rsidRPr="00DE51C9">
              <w:t>Male</w:t>
            </w:r>
          </w:p>
        </w:tc>
      </w:tr>
      <w:tr w:rsidR="00C9724F" w:rsidRPr="00DE51C9" w:rsidTr="00D65206">
        <w:tc>
          <w:tcPr>
            <w:tcW w:w="3429" w:type="dxa"/>
          </w:tcPr>
          <w:p w:rsidR="00C9724F" w:rsidRPr="00DE51C9" w:rsidRDefault="00C9724F" w:rsidP="00F02B17">
            <w:pPr>
              <w:tabs>
                <w:tab w:val="left" w:pos="2880"/>
              </w:tabs>
              <w:spacing w:line="276" w:lineRule="auto"/>
              <w:jc w:val="both"/>
              <w:rPr>
                <w:b/>
                <w:color w:val="003366"/>
              </w:rPr>
            </w:pPr>
            <w:r w:rsidRPr="00DE51C9">
              <w:rPr>
                <w:b/>
                <w:color w:val="003366"/>
              </w:rPr>
              <w:t>Marital Status</w:t>
            </w:r>
          </w:p>
        </w:tc>
        <w:tc>
          <w:tcPr>
            <w:tcW w:w="328" w:type="dxa"/>
          </w:tcPr>
          <w:p w:rsidR="00C9724F" w:rsidRPr="00DE51C9" w:rsidRDefault="00C9724F" w:rsidP="00F02B17">
            <w:pPr>
              <w:tabs>
                <w:tab w:val="left" w:pos="2880"/>
              </w:tabs>
              <w:spacing w:line="276" w:lineRule="auto"/>
              <w:jc w:val="both"/>
              <w:rPr>
                <w:b/>
                <w:color w:val="003366"/>
              </w:rPr>
            </w:pPr>
            <w:r w:rsidRPr="00DE51C9">
              <w:rPr>
                <w:b/>
                <w:color w:val="003366"/>
              </w:rPr>
              <w:t>:</w:t>
            </w:r>
          </w:p>
        </w:tc>
        <w:tc>
          <w:tcPr>
            <w:tcW w:w="6431" w:type="dxa"/>
          </w:tcPr>
          <w:p w:rsidR="00C9724F" w:rsidRPr="00DE51C9" w:rsidRDefault="00C9724F" w:rsidP="00F02B17">
            <w:pPr>
              <w:tabs>
                <w:tab w:val="left" w:pos="2040"/>
                <w:tab w:val="left" w:pos="2880"/>
              </w:tabs>
              <w:spacing w:line="276" w:lineRule="auto"/>
              <w:jc w:val="both"/>
            </w:pPr>
            <w:r w:rsidRPr="00DE51C9">
              <w:t>Single</w:t>
            </w:r>
          </w:p>
        </w:tc>
      </w:tr>
      <w:tr w:rsidR="00C9724F" w:rsidRPr="00DE51C9" w:rsidTr="00D65206">
        <w:tc>
          <w:tcPr>
            <w:tcW w:w="3429" w:type="dxa"/>
          </w:tcPr>
          <w:p w:rsidR="00C9724F" w:rsidRPr="00DE51C9" w:rsidRDefault="00C9724F" w:rsidP="00F02B17">
            <w:pPr>
              <w:tabs>
                <w:tab w:val="left" w:pos="2880"/>
              </w:tabs>
              <w:spacing w:line="276" w:lineRule="auto"/>
              <w:jc w:val="both"/>
              <w:rPr>
                <w:b/>
                <w:color w:val="003366"/>
              </w:rPr>
            </w:pPr>
            <w:r w:rsidRPr="00DE51C9">
              <w:rPr>
                <w:b/>
                <w:color w:val="003366"/>
              </w:rPr>
              <w:t>Languages Known</w:t>
            </w:r>
          </w:p>
        </w:tc>
        <w:tc>
          <w:tcPr>
            <w:tcW w:w="328" w:type="dxa"/>
          </w:tcPr>
          <w:p w:rsidR="00C9724F" w:rsidRPr="00DE51C9" w:rsidRDefault="00C9724F" w:rsidP="00F02B17">
            <w:pPr>
              <w:tabs>
                <w:tab w:val="left" w:pos="2880"/>
              </w:tabs>
              <w:spacing w:line="276" w:lineRule="auto"/>
              <w:jc w:val="both"/>
              <w:rPr>
                <w:b/>
                <w:color w:val="003366"/>
              </w:rPr>
            </w:pPr>
            <w:r w:rsidRPr="00DE51C9">
              <w:rPr>
                <w:b/>
                <w:color w:val="003366"/>
              </w:rPr>
              <w:t>:</w:t>
            </w:r>
          </w:p>
        </w:tc>
        <w:tc>
          <w:tcPr>
            <w:tcW w:w="6431" w:type="dxa"/>
          </w:tcPr>
          <w:p w:rsidR="00C9724F" w:rsidRPr="00DE51C9" w:rsidRDefault="004802EC" w:rsidP="00F02B17">
            <w:pPr>
              <w:tabs>
                <w:tab w:val="left" w:pos="2040"/>
                <w:tab w:val="left" w:pos="2880"/>
              </w:tabs>
              <w:spacing w:line="276" w:lineRule="auto"/>
              <w:jc w:val="both"/>
            </w:pPr>
            <w:r>
              <w:t>Tamil, English</w:t>
            </w:r>
          </w:p>
        </w:tc>
      </w:tr>
      <w:tr w:rsidR="00C9724F" w:rsidRPr="00DE51C9" w:rsidTr="00D65206">
        <w:tc>
          <w:tcPr>
            <w:tcW w:w="3429" w:type="dxa"/>
          </w:tcPr>
          <w:p w:rsidR="00C9724F" w:rsidRPr="00DE51C9" w:rsidRDefault="00C9724F" w:rsidP="00F02B17">
            <w:pPr>
              <w:tabs>
                <w:tab w:val="left" w:pos="2880"/>
              </w:tabs>
              <w:spacing w:line="276" w:lineRule="auto"/>
              <w:jc w:val="both"/>
              <w:rPr>
                <w:b/>
                <w:color w:val="003366"/>
              </w:rPr>
            </w:pPr>
            <w:r w:rsidRPr="00DE51C9">
              <w:rPr>
                <w:b/>
                <w:color w:val="003366"/>
              </w:rPr>
              <w:t>Hobbies</w:t>
            </w:r>
          </w:p>
        </w:tc>
        <w:tc>
          <w:tcPr>
            <w:tcW w:w="328" w:type="dxa"/>
          </w:tcPr>
          <w:p w:rsidR="00C9724F" w:rsidRPr="00DE51C9" w:rsidRDefault="00C9724F" w:rsidP="00F02B17">
            <w:pPr>
              <w:tabs>
                <w:tab w:val="left" w:pos="2880"/>
              </w:tabs>
              <w:spacing w:line="276" w:lineRule="auto"/>
              <w:jc w:val="both"/>
              <w:rPr>
                <w:b/>
                <w:color w:val="003366"/>
              </w:rPr>
            </w:pPr>
            <w:r w:rsidRPr="00DE51C9">
              <w:rPr>
                <w:b/>
                <w:color w:val="003366"/>
              </w:rPr>
              <w:t>:</w:t>
            </w:r>
          </w:p>
        </w:tc>
        <w:tc>
          <w:tcPr>
            <w:tcW w:w="6431" w:type="dxa"/>
          </w:tcPr>
          <w:p w:rsidR="00C9724F" w:rsidRPr="00DE51C9" w:rsidRDefault="007216E9" w:rsidP="003B1D43">
            <w:pPr>
              <w:tabs>
                <w:tab w:val="left" w:pos="2040"/>
                <w:tab w:val="left" w:pos="2880"/>
              </w:tabs>
              <w:spacing w:line="276" w:lineRule="auto"/>
              <w:jc w:val="both"/>
            </w:pPr>
            <w:r>
              <w:t xml:space="preserve">Playing </w:t>
            </w:r>
            <w:r w:rsidR="003B1D43">
              <w:t>Shuttle,Cricket</w:t>
            </w:r>
          </w:p>
        </w:tc>
      </w:tr>
      <w:tr w:rsidR="00C9724F" w:rsidRPr="00DE51C9" w:rsidTr="00D65206">
        <w:tc>
          <w:tcPr>
            <w:tcW w:w="3429" w:type="dxa"/>
          </w:tcPr>
          <w:p w:rsidR="00C9724F" w:rsidRPr="00DE51C9" w:rsidRDefault="00C9724F" w:rsidP="00F02B17">
            <w:pPr>
              <w:tabs>
                <w:tab w:val="left" w:pos="2880"/>
              </w:tabs>
              <w:spacing w:line="276" w:lineRule="auto"/>
              <w:jc w:val="both"/>
              <w:rPr>
                <w:b/>
                <w:color w:val="003366"/>
              </w:rPr>
            </w:pPr>
            <w:r w:rsidRPr="00DE51C9">
              <w:rPr>
                <w:b/>
                <w:color w:val="003366"/>
              </w:rPr>
              <w:t>Father’s Name</w:t>
            </w:r>
          </w:p>
        </w:tc>
        <w:tc>
          <w:tcPr>
            <w:tcW w:w="328" w:type="dxa"/>
          </w:tcPr>
          <w:p w:rsidR="00C9724F" w:rsidRPr="00DE51C9" w:rsidRDefault="00C9724F" w:rsidP="00F02B17">
            <w:pPr>
              <w:tabs>
                <w:tab w:val="left" w:pos="2880"/>
              </w:tabs>
              <w:spacing w:line="276" w:lineRule="auto"/>
              <w:jc w:val="both"/>
              <w:rPr>
                <w:b/>
                <w:color w:val="003366"/>
              </w:rPr>
            </w:pPr>
            <w:r w:rsidRPr="00DE51C9">
              <w:rPr>
                <w:b/>
                <w:color w:val="003366"/>
              </w:rPr>
              <w:t>:</w:t>
            </w:r>
          </w:p>
        </w:tc>
        <w:tc>
          <w:tcPr>
            <w:tcW w:w="6431" w:type="dxa"/>
          </w:tcPr>
          <w:p w:rsidR="00C9724F" w:rsidRPr="00DE51C9" w:rsidRDefault="00A73464" w:rsidP="00F02B17">
            <w:pPr>
              <w:tabs>
                <w:tab w:val="left" w:pos="2040"/>
                <w:tab w:val="left" w:pos="2880"/>
              </w:tabs>
              <w:spacing w:line="276" w:lineRule="auto"/>
              <w:jc w:val="both"/>
            </w:pPr>
            <w:r>
              <w:t>SUBRAMANIYAN N T</w:t>
            </w:r>
          </w:p>
        </w:tc>
      </w:tr>
      <w:tr w:rsidR="00C9724F" w:rsidRPr="00DE51C9" w:rsidTr="008C6639">
        <w:tc>
          <w:tcPr>
            <w:tcW w:w="3429" w:type="dxa"/>
          </w:tcPr>
          <w:p w:rsidR="00C9724F" w:rsidRPr="00DE51C9" w:rsidRDefault="00C9724F" w:rsidP="00F02B17">
            <w:pPr>
              <w:tabs>
                <w:tab w:val="left" w:pos="2880"/>
              </w:tabs>
              <w:spacing w:line="276" w:lineRule="auto"/>
              <w:jc w:val="both"/>
              <w:rPr>
                <w:b/>
                <w:color w:val="003366"/>
              </w:rPr>
            </w:pPr>
            <w:r w:rsidRPr="00DE51C9">
              <w:rPr>
                <w:b/>
                <w:color w:val="003366"/>
              </w:rPr>
              <w:t>Permanent Address</w:t>
            </w:r>
          </w:p>
        </w:tc>
        <w:tc>
          <w:tcPr>
            <w:tcW w:w="328" w:type="dxa"/>
          </w:tcPr>
          <w:p w:rsidR="00C9724F" w:rsidRPr="00DE51C9" w:rsidRDefault="00C9724F" w:rsidP="00F02B17">
            <w:pPr>
              <w:tabs>
                <w:tab w:val="left" w:pos="2880"/>
              </w:tabs>
              <w:spacing w:line="276" w:lineRule="auto"/>
              <w:jc w:val="both"/>
              <w:rPr>
                <w:b/>
                <w:color w:val="003366"/>
              </w:rPr>
            </w:pPr>
            <w:r w:rsidRPr="00DE51C9">
              <w:rPr>
                <w:b/>
                <w:color w:val="003366"/>
              </w:rPr>
              <w:t>:</w:t>
            </w:r>
          </w:p>
        </w:tc>
        <w:tc>
          <w:tcPr>
            <w:tcW w:w="6431" w:type="dxa"/>
          </w:tcPr>
          <w:p w:rsidR="00A73464" w:rsidRDefault="000314BC" w:rsidP="00F02B17">
            <w:pPr>
              <w:tabs>
                <w:tab w:val="left" w:pos="2040"/>
                <w:tab w:val="left" w:pos="2880"/>
              </w:tabs>
              <w:spacing w:line="276" w:lineRule="auto"/>
              <w:jc w:val="both"/>
            </w:pPr>
            <w:r>
              <w:t>No</w:t>
            </w:r>
            <w:r w:rsidR="00A73464">
              <w:t xml:space="preserve"> 633,Muthamizh Nagar </w:t>
            </w:r>
          </w:p>
          <w:p w:rsidR="00A73464" w:rsidRDefault="00A73464" w:rsidP="00F02B17">
            <w:pPr>
              <w:tabs>
                <w:tab w:val="left" w:pos="2040"/>
                <w:tab w:val="left" w:pos="2880"/>
              </w:tabs>
              <w:spacing w:line="276" w:lineRule="auto"/>
              <w:jc w:val="both"/>
            </w:pPr>
            <w:r>
              <w:t>K.K.Road</w:t>
            </w:r>
          </w:p>
          <w:p w:rsidR="00C9724F" w:rsidRPr="00DE51C9" w:rsidRDefault="00A73464" w:rsidP="00F02B17">
            <w:pPr>
              <w:tabs>
                <w:tab w:val="left" w:pos="2040"/>
                <w:tab w:val="left" w:pos="2880"/>
              </w:tabs>
              <w:spacing w:line="276" w:lineRule="auto"/>
              <w:jc w:val="both"/>
            </w:pPr>
            <w:r>
              <w:t>Villupuram-605602</w:t>
            </w:r>
            <w:r w:rsidR="00C9724F" w:rsidRPr="00DE51C9">
              <w:t>.</w:t>
            </w:r>
          </w:p>
        </w:tc>
      </w:tr>
    </w:tbl>
    <w:p w:rsidR="00DE51C9" w:rsidRPr="00DE51C9" w:rsidRDefault="00DE51C9" w:rsidP="00F02B17">
      <w:pPr>
        <w:spacing w:line="276" w:lineRule="auto"/>
        <w:jc w:val="both"/>
        <w:rPr>
          <w:b/>
        </w:rPr>
      </w:pPr>
    </w:p>
    <w:tbl>
      <w:tblPr>
        <w:tblW w:w="0" w:type="auto"/>
        <w:tblInd w:w="129" w:type="dxa"/>
        <w:tblLayout w:type="fixed"/>
        <w:tblLook w:val="0000"/>
      </w:tblPr>
      <w:tblGrid>
        <w:gridCol w:w="10260"/>
      </w:tblGrid>
      <w:tr w:rsidR="00C9724F" w:rsidRPr="00DE51C9">
        <w:trPr>
          <w:trHeight w:val="360"/>
        </w:trPr>
        <w:tc>
          <w:tcPr>
            <w:tcW w:w="10260" w:type="dxa"/>
            <w:tcBorders>
              <w:bottom w:val="single" w:sz="8" w:space="0" w:color="000000"/>
            </w:tcBorders>
            <w:shd w:val="clear" w:color="auto" w:fill="D9D9D9"/>
          </w:tcPr>
          <w:p w:rsidR="00C9724F" w:rsidRPr="00DE51C9" w:rsidRDefault="00C9724F" w:rsidP="00F02B17">
            <w:pPr>
              <w:snapToGrid w:val="0"/>
              <w:spacing w:line="276" w:lineRule="auto"/>
              <w:jc w:val="both"/>
              <w:rPr>
                <w:b/>
                <w:color w:val="003366"/>
              </w:rPr>
            </w:pPr>
            <w:r w:rsidRPr="00DE51C9">
              <w:rPr>
                <w:b/>
                <w:color w:val="003366"/>
              </w:rPr>
              <w:t xml:space="preserve"> DECLARATION</w:t>
            </w:r>
          </w:p>
        </w:tc>
      </w:tr>
    </w:tbl>
    <w:p w:rsidR="00C9724F" w:rsidRPr="00DE51C9" w:rsidRDefault="00C9724F" w:rsidP="00F02B17">
      <w:pPr>
        <w:spacing w:line="276" w:lineRule="auto"/>
        <w:jc w:val="both"/>
        <w:rPr>
          <w:bCs/>
        </w:rPr>
      </w:pPr>
    </w:p>
    <w:p w:rsidR="00C9724F" w:rsidRPr="00DE51C9" w:rsidRDefault="00C9724F" w:rsidP="00F02B17">
      <w:pPr>
        <w:spacing w:line="276" w:lineRule="auto"/>
        <w:jc w:val="both"/>
        <w:rPr>
          <w:bCs/>
        </w:rPr>
      </w:pPr>
      <w:r w:rsidRPr="00DE51C9">
        <w:rPr>
          <w:bCs/>
        </w:rPr>
        <w:tab/>
        <w:t xml:space="preserve"> I hereby assure you that the information furnished above is true to the best of my knowledge.</w:t>
      </w:r>
    </w:p>
    <w:p w:rsidR="00DE51C9" w:rsidRPr="00DE51C9" w:rsidRDefault="00DE51C9" w:rsidP="00F02B17">
      <w:pPr>
        <w:spacing w:line="276" w:lineRule="auto"/>
        <w:jc w:val="both"/>
        <w:rPr>
          <w:bCs/>
        </w:rPr>
      </w:pPr>
    </w:p>
    <w:p w:rsidR="00DE51C9" w:rsidRPr="00DE51C9" w:rsidRDefault="00DE51C9" w:rsidP="00F02B17">
      <w:pPr>
        <w:spacing w:line="276" w:lineRule="auto"/>
        <w:jc w:val="both"/>
        <w:rPr>
          <w:bCs/>
        </w:rPr>
      </w:pPr>
    </w:p>
    <w:p w:rsidR="0078380A" w:rsidRDefault="0078380A" w:rsidP="00F02B17">
      <w:pPr>
        <w:spacing w:line="276" w:lineRule="auto"/>
        <w:jc w:val="both"/>
        <w:rPr>
          <w:b/>
        </w:rPr>
      </w:pPr>
    </w:p>
    <w:p w:rsidR="0078380A" w:rsidRDefault="0078380A" w:rsidP="00F02B17">
      <w:pPr>
        <w:spacing w:line="276" w:lineRule="auto"/>
        <w:jc w:val="both"/>
        <w:rPr>
          <w:b/>
        </w:rPr>
      </w:pPr>
    </w:p>
    <w:p w:rsidR="00C9724F" w:rsidRPr="00DE51C9" w:rsidRDefault="00C9724F" w:rsidP="00F02B17">
      <w:pPr>
        <w:spacing w:line="276" w:lineRule="auto"/>
        <w:jc w:val="both"/>
        <w:rPr>
          <w:b/>
        </w:rPr>
      </w:pPr>
      <w:r w:rsidRPr="00DE51C9">
        <w:rPr>
          <w:b/>
        </w:rPr>
        <w:t>Date:</w:t>
      </w:r>
      <w:r w:rsidRPr="00DE51C9">
        <w:rPr>
          <w:b/>
        </w:rPr>
        <w:tab/>
      </w:r>
    </w:p>
    <w:p w:rsidR="00C9724F" w:rsidRPr="00DE51C9" w:rsidRDefault="00C9724F" w:rsidP="00F02B17">
      <w:pPr>
        <w:spacing w:line="276" w:lineRule="auto"/>
        <w:jc w:val="both"/>
      </w:pPr>
      <w:r w:rsidRPr="00DE51C9">
        <w:rPr>
          <w:b/>
        </w:rPr>
        <w:tab/>
      </w:r>
      <w:r w:rsidRPr="00DE51C9">
        <w:rPr>
          <w:b/>
        </w:rPr>
        <w:tab/>
      </w:r>
      <w:r w:rsidRPr="00DE51C9">
        <w:rPr>
          <w:b/>
        </w:rPr>
        <w:tab/>
      </w:r>
      <w:r w:rsidRPr="00DE51C9">
        <w:rPr>
          <w:b/>
        </w:rPr>
        <w:tab/>
      </w:r>
      <w:r w:rsidRPr="00DE51C9">
        <w:rPr>
          <w:b/>
        </w:rPr>
        <w:tab/>
      </w:r>
      <w:r w:rsidRPr="00DE51C9">
        <w:rPr>
          <w:b/>
        </w:rPr>
        <w:tab/>
      </w:r>
      <w:r w:rsidRPr="00DE51C9">
        <w:rPr>
          <w:b/>
        </w:rPr>
        <w:tab/>
      </w:r>
      <w:r w:rsidRPr="00DE51C9">
        <w:rPr>
          <w:b/>
        </w:rPr>
        <w:tab/>
      </w:r>
      <w:r w:rsidRPr="00DE51C9">
        <w:rPr>
          <w:b/>
        </w:rPr>
        <w:tab/>
      </w:r>
    </w:p>
    <w:p w:rsidR="00C9724F" w:rsidRPr="00DE51C9" w:rsidRDefault="00C9724F" w:rsidP="00F02B17">
      <w:pPr>
        <w:spacing w:line="276" w:lineRule="auto"/>
        <w:jc w:val="both"/>
        <w:rPr>
          <w:bCs/>
        </w:rPr>
      </w:pPr>
      <w:bookmarkStart w:id="0" w:name="_GoBack"/>
      <w:bookmarkEnd w:id="0"/>
      <w:r w:rsidRPr="00DE51C9">
        <w:rPr>
          <w:b/>
        </w:rPr>
        <w:t>Place:</w:t>
      </w:r>
      <w:r w:rsidRPr="00DE51C9">
        <w:rPr>
          <w:bCs/>
        </w:rPr>
        <w:tab/>
      </w:r>
      <w:r w:rsidR="00903EE1">
        <w:rPr>
          <w:bCs/>
        </w:rPr>
        <w:tab/>
      </w:r>
      <w:r w:rsidR="00903EE1">
        <w:rPr>
          <w:bCs/>
        </w:rPr>
        <w:tab/>
      </w:r>
      <w:r w:rsidR="00903EE1">
        <w:rPr>
          <w:bCs/>
        </w:rPr>
        <w:tab/>
      </w:r>
      <w:r w:rsidR="00903EE1">
        <w:rPr>
          <w:bCs/>
        </w:rPr>
        <w:tab/>
      </w:r>
      <w:r w:rsidR="00903EE1">
        <w:rPr>
          <w:bCs/>
        </w:rPr>
        <w:tab/>
      </w:r>
      <w:r w:rsidR="00903EE1">
        <w:rPr>
          <w:bCs/>
        </w:rPr>
        <w:tab/>
      </w:r>
      <w:r w:rsidR="00903EE1">
        <w:rPr>
          <w:bCs/>
        </w:rPr>
        <w:tab/>
      </w:r>
      <w:r w:rsidR="00903EE1">
        <w:rPr>
          <w:bCs/>
        </w:rPr>
        <w:tab/>
      </w:r>
      <w:r w:rsidR="00903EE1">
        <w:rPr>
          <w:bCs/>
        </w:rPr>
        <w:tab/>
      </w:r>
      <w:r w:rsidR="00903EE1">
        <w:rPr>
          <w:bCs/>
        </w:rPr>
        <w:tab/>
      </w:r>
      <w:r w:rsidR="00903EE1" w:rsidRPr="00DE51C9">
        <w:rPr>
          <w:bCs/>
        </w:rPr>
        <w:t>[</w:t>
      </w:r>
      <w:r w:rsidR="00903EE1">
        <w:rPr>
          <w:b/>
          <w:bCs/>
        </w:rPr>
        <w:t>C.S.VIGNEESH</w:t>
      </w:r>
      <w:r w:rsidR="00903EE1" w:rsidRPr="00DE51C9">
        <w:rPr>
          <w:bCs/>
        </w:rPr>
        <w:t xml:space="preserve">]                                                                                                                </w:t>
      </w:r>
      <w:r w:rsidRPr="00DE51C9">
        <w:rPr>
          <w:bCs/>
        </w:rPr>
        <w:tab/>
      </w:r>
      <w:r w:rsidRPr="00DE51C9">
        <w:rPr>
          <w:bCs/>
        </w:rPr>
        <w:tab/>
      </w:r>
      <w:r w:rsidRPr="00DE51C9">
        <w:rPr>
          <w:bCs/>
        </w:rPr>
        <w:tab/>
      </w:r>
      <w:r w:rsidRPr="00DE51C9">
        <w:rPr>
          <w:bCs/>
        </w:rPr>
        <w:tab/>
      </w:r>
      <w:r w:rsidRPr="00DE51C9">
        <w:rPr>
          <w:bCs/>
        </w:rPr>
        <w:tab/>
      </w:r>
      <w:r w:rsidRPr="00DE51C9">
        <w:rPr>
          <w:bCs/>
        </w:rPr>
        <w:tab/>
      </w:r>
      <w:r w:rsidRPr="00DE51C9">
        <w:rPr>
          <w:bCs/>
        </w:rPr>
        <w:tab/>
      </w:r>
      <w:r w:rsidRPr="00DE51C9">
        <w:rPr>
          <w:bCs/>
        </w:rPr>
        <w:tab/>
      </w:r>
      <w:r w:rsidRPr="00DE51C9">
        <w:rPr>
          <w:bCs/>
        </w:rPr>
        <w:tab/>
        <w:t xml:space="preserve"> </w:t>
      </w:r>
    </w:p>
    <w:sectPr w:rsidR="00C9724F" w:rsidRPr="00DE51C9" w:rsidSect="00375D39">
      <w:footnotePr>
        <w:pos w:val="beneathText"/>
      </w:footnotePr>
      <w:pgSz w:w="11905" w:h="16837"/>
      <w:pgMar w:top="720" w:right="1105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0000003"/>
    <w:multiLevelType w:val="singleLevel"/>
    <w:tmpl w:val="00000003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0000004"/>
    <w:multiLevelType w:val="singleLevel"/>
    <w:tmpl w:val="00000004"/>
    <w:name w:val="WW8Num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>
    <w:nsid w:val="00000006"/>
    <w:multiLevelType w:val="singleLevel"/>
    <w:tmpl w:val="00000006"/>
    <w:name w:val="WW8Num1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  <w:color w:val="auto"/>
      </w:rPr>
    </w:lvl>
  </w:abstractNum>
  <w:abstractNum w:abstractNumId="4">
    <w:nsid w:val="00000008"/>
    <w:multiLevelType w:val="singleLevel"/>
    <w:tmpl w:val="00000008"/>
    <w:name w:val="WW8Num21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5">
    <w:nsid w:val="1931294C"/>
    <w:multiLevelType w:val="hybridMultilevel"/>
    <w:tmpl w:val="29D8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1C4FA3"/>
    <w:multiLevelType w:val="hybridMultilevel"/>
    <w:tmpl w:val="58761C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D7D0366"/>
    <w:multiLevelType w:val="hybridMultilevel"/>
    <w:tmpl w:val="0D8CFC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efaultTableStyle w:val="Heading9Char"/>
  <w:drawingGridHorizontalSpacing w:val="120"/>
  <w:displayHorizontalDrawingGridEvery w:val="2"/>
  <w:characterSpacingControl w:val="doNotCompress"/>
  <w:footnotePr>
    <w:pos w:val="beneathText"/>
  </w:foot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E0845"/>
    <w:rsid w:val="00006E61"/>
    <w:rsid w:val="00011F3C"/>
    <w:rsid w:val="00022253"/>
    <w:rsid w:val="00023338"/>
    <w:rsid w:val="000314BC"/>
    <w:rsid w:val="00036894"/>
    <w:rsid w:val="00037514"/>
    <w:rsid w:val="00045003"/>
    <w:rsid w:val="0005039C"/>
    <w:rsid w:val="00054094"/>
    <w:rsid w:val="000648F1"/>
    <w:rsid w:val="000653AF"/>
    <w:rsid w:val="00065819"/>
    <w:rsid w:val="00071982"/>
    <w:rsid w:val="00074782"/>
    <w:rsid w:val="00075A2B"/>
    <w:rsid w:val="000910BC"/>
    <w:rsid w:val="00094CED"/>
    <w:rsid w:val="0009714E"/>
    <w:rsid w:val="000B01F4"/>
    <w:rsid w:val="000B0F41"/>
    <w:rsid w:val="000B2489"/>
    <w:rsid w:val="000D1CBD"/>
    <w:rsid w:val="000E0845"/>
    <w:rsid w:val="000E536D"/>
    <w:rsid w:val="000F4264"/>
    <w:rsid w:val="0010580D"/>
    <w:rsid w:val="001123A2"/>
    <w:rsid w:val="001131DB"/>
    <w:rsid w:val="00114E49"/>
    <w:rsid w:val="001153FD"/>
    <w:rsid w:val="00120D9D"/>
    <w:rsid w:val="00124BE2"/>
    <w:rsid w:val="00126CE6"/>
    <w:rsid w:val="0013018A"/>
    <w:rsid w:val="001372C5"/>
    <w:rsid w:val="001379A6"/>
    <w:rsid w:val="00142D46"/>
    <w:rsid w:val="00142F12"/>
    <w:rsid w:val="00147A71"/>
    <w:rsid w:val="001525E0"/>
    <w:rsid w:val="00171A30"/>
    <w:rsid w:val="00176D6B"/>
    <w:rsid w:val="0017762D"/>
    <w:rsid w:val="00181736"/>
    <w:rsid w:val="00185CE2"/>
    <w:rsid w:val="001A6D36"/>
    <w:rsid w:val="001C4D3D"/>
    <w:rsid w:val="001C7076"/>
    <w:rsid w:val="001D4F33"/>
    <w:rsid w:val="001D610F"/>
    <w:rsid w:val="001E2291"/>
    <w:rsid w:val="001E4B1C"/>
    <w:rsid w:val="001E6A19"/>
    <w:rsid w:val="001E7AFD"/>
    <w:rsid w:val="001F2C6B"/>
    <w:rsid w:val="001F48CA"/>
    <w:rsid w:val="00200740"/>
    <w:rsid w:val="00200C08"/>
    <w:rsid w:val="00207356"/>
    <w:rsid w:val="002122CD"/>
    <w:rsid w:val="00224486"/>
    <w:rsid w:val="00232E87"/>
    <w:rsid w:val="002415AE"/>
    <w:rsid w:val="00242167"/>
    <w:rsid w:val="002472A5"/>
    <w:rsid w:val="00285E27"/>
    <w:rsid w:val="002872F1"/>
    <w:rsid w:val="0029143D"/>
    <w:rsid w:val="002915D5"/>
    <w:rsid w:val="0029289B"/>
    <w:rsid w:val="00296426"/>
    <w:rsid w:val="002A0C84"/>
    <w:rsid w:val="002A3E3F"/>
    <w:rsid w:val="002B5D35"/>
    <w:rsid w:val="002C134C"/>
    <w:rsid w:val="002D7906"/>
    <w:rsid w:val="003012E1"/>
    <w:rsid w:val="003301D8"/>
    <w:rsid w:val="00332120"/>
    <w:rsid w:val="00340F6E"/>
    <w:rsid w:val="00352B61"/>
    <w:rsid w:val="00352E64"/>
    <w:rsid w:val="00375D39"/>
    <w:rsid w:val="00376145"/>
    <w:rsid w:val="003812E4"/>
    <w:rsid w:val="003830E5"/>
    <w:rsid w:val="003A568A"/>
    <w:rsid w:val="003A681E"/>
    <w:rsid w:val="003B1D43"/>
    <w:rsid w:val="003B1E8C"/>
    <w:rsid w:val="003D09BC"/>
    <w:rsid w:val="003D19DB"/>
    <w:rsid w:val="003D2082"/>
    <w:rsid w:val="003D4AC4"/>
    <w:rsid w:val="003E2795"/>
    <w:rsid w:val="003E4A49"/>
    <w:rsid w:val="003E5EC1"/>
    <w:rsid w:val="003E6E2A"/>
    <w:rsid w:val="003F39EF"/>
    <w:rsid w:val="003F3D92"/>
    <w:rsid w:val="003F62D4"/>
    <w:rsid w:val="004170C1"/>
    <w:rsid w:val="00417474"/>
    <w:rsid w:val="00417AC8"/>
    <w:rsid w:val="0042179A"/>
    <w:rsid w:val="00424EC8"/>
    <w:rsid w:val="00425431"/>
    <w:rsid w:val="00452E04"/>
    <w:rsid w:val="00456606"/>
    <w:rsid w:val="0046149A"/>
    <w:rsid w:val="00461D2C"/>
    <w:rsid w:val="00467EFA"/>
    <w:rsid w:val="00476AC0"/>
    <w:rsid w:val="004802EC"/>
    <w:rsid w:val="004A216F"/>
    <w:rsid w:val="004B6131"/>
    <w:rsid w:val="004E6770"/>
    <w:rsid w:val="004F05A9"/>
    <w:rsid w:val="004F191B"/>
    <w:rsid w:val="004F2C03"/>
    <w:rsid w:val="004F73CB"/>
    <w:rsid w:val="00513451"/>
    <w:rsid w:val="0051595D"/>
    <w:rsid w:val="005428FF"/>
    <w:rsid w:val="005523A1"/>
    <w:rsid w:val="00574C4B"/>
    <w:rsid w:val="00592848"/>
    <w:rsid w:val="00596A6D"/>
    <w:rsid w:val="005B3872"/>
    <w:rsid w:val="005C6D0C"/>
    <w:rsid w:val="005D6372"/>
    <w:rsid w:val="005D7B35"/>
    <w:rsid w:val="005E3FCD"/>
    <w:rsid w:val="005E532F"/>
    <w:rsid w:val="005F30BF"/>
    <w:rsid w:val="006030BA"/>
    <w:rsid w:val="006075B9"/>
    <w:rsid w:val="0061059F"/>
    <w:rsid w:val="006325E9"/>
    <w:rsid w:val="006362E0"/>
    <w:rsid w:val="00642DEF"/>
    <w:rsid w:val="00651286"/>
    <w:rsid w:val="00651626"/>
    <w:rsid w:val="006519DF"/>
    <w:rsid w:val="00651A01"/>
    <w:rsid w:val="006608B4"/>
    <w:rsid w:val="006701CC"/>
    <w:rsid w:val="00680A9F"/>
    <w:rsid w:val="00691B42"/>
    <w:rsid w:val="006943D8"/>
    <w:rsid w:val="006A4A05"/>
    <w:rsid w:val="006A5943"/>
    <w:rsid w:val="006B5C48"/>
    <w:rsid w:val="006C340A"/>
    <w:rsid w:val="006C45E3"/>
    <w:rsid w:val="006D1CC9"/>
    <w:rsid w:val="006E3490"/>
    <w:rsid w:val="006E3FD1"/>
    <w:rsid w:val="006E5444"/>
    <w:rsid w:val="006E7718"/>
    <w:rsid w:val="006F5643"/>
    <w:rsid w:val="00704C64"/>
    <w:rsid w:val="00713A81"/>
    <w:rsid w:val="007216E9"/>
    <w:rsid w:val="00722480"/>
    <w:rsid w:val="00732441"/>
    <w:rsid w:val="00733F2E"/>
    <w:rsid w:val="00744A58"/>
    <w:rsid w:val="00760F7D"/>
    <w:rsid w:val="00771793"/>
    <w:rsid w:val="00774B9C"/>
    <w:rsid w:val="0078380A"/>
    <w:rsid w:val="0079155F"/>
    <w:rsid w:val="00794F8C"/>
    <w:rsid w:val="00797AB8"/>
    <w:rsid w:val="007A1860"/>
    <w:rsid w:val="007B0D3F"/>
    <w:rsid w:val="007B6984"/>
    <w:rsid w:val="007C467E"/>
    <w:rsid w:val="007D1EAB"/>
    <w:rsid w:val="007D3CF9"/>
    <w:rsid w:val="007D6EA8"/>
    <w:rsid w:val="007F4389"/>
    <w:rsid w:val="007F53A1"/>
    <w:rsid w:val="0081285E"/>
    <w:rsid w:val="00813AEF"/>
    <w:rsid w:val="0081434F"/>
    <w:rsid w:val="008167E2"/>
    <w:rsid w:val="00821BBD"/>
    <w:rsid w:val="00825BE6"/>
    <w:rsid w:val="008335C7"/>
    <w:rsid w:val="00854590"/>
    <w:rsid w:val="00855E6B"/>
    <w:rsid w:val="00864F75"/>
    <w:rsid w:val="008706F7"/>
    <w:rsid w:val="008713B1"/>
    <w:rsid w:val="0087665B"/>
    <w:rsid w:val="00876F40"/>
    <w:rsid w:val="008804E4"/>
    <w:rsid w:val="00882C76"/>
    <w:rsid w:val="008845C7"/>
    <w:rsid w:val="00893132"/>
    <w:rsid w:val="008A019D"/>
    <w:rsid w:val="008A21A4"/>
    <w:rsid w:val="008B06E2"/>
    <w:rsid w:val="008C6639"/>
    <w:rsid w:val="008D15B8"/>
    <w:rsid w:val="008D187E"/>
    <w:rsid w:val="008E75AD"/>
    <w:rsid w:val="00903EE1"/>
    <w:rsid w:val="0090519F"/>
    <w:rsid w:val="00906E77"/>
    <w:rsid w:val="00916459"/>
    <w:rsid w:val="009217E0"/>
    <w:rsid w:val="00935E34"/>
    <w:rsid w:val="00951A24"/>
    <w:rsid w:val="009520FF"/>
    <w:rsid w:val="0095268A"/>
    <w:rsid w:val="00954D43"/>
    <w:rsid w:val="00965D7A"/>
    <w:rsid w:val="00971BD1"/>
    <w:rsid w:val="00982226"/>
    <w:rsid w:val="00992879"/>
    <w:rsid w:val="00995BC5"/>
    <w:rsid w:val="009A06B8"/>
    <w:rsid w:val="009A08B7"/>
    <w:rsid w:val="009A25B5"/>
    <w:rsid w:val="009B7A4F"/>
    <w:rsid w:val="009C2134"/>
    <w:rsid w:val="009C5637"/>
    <w:rsid w:val="009D3892"/>
    <w:rsid w:val="009D63E8"/>
    <w:rsid w:val="009D7B8E"/>
    <w:rsid w:val="009E63FC"/>
    <w:rsid w:val="009F7AD5"/>
    <w:rsid w:val="00A00E83"/>
    <w:rsid w:val="00A04651"/>
    <w:rsid w:val="00A066C0"/>
    <w:rsid w:val="00A11B6A"/>
    <w:rsid w:val="00A13307"/>
    <w:rsid w:val="00A2080E"/>
    <w:rsid w:val="00A36B1C"/>
    <w:rsid w:val="00A54440"/>
    <w:rsid w:val="00A73464"/>
    <w:rsid w:val="00A82F1F"/>
    <w:rsid w:val="00A84A78"/>
    <w:rsid w:val="00AA0E4E"/>
    <w:rsid w:val="00AA45FB"/>
    <w:rsid w:val="00AA4740"/>
    <w:rsid w:val="00AA6BC8"/>
    <w:rsid w:val="00AB4226"/>
    <w:rsid w:val="00AB7536"/>
    <w:rsid w:val="00AD2A99"/>
    <w:rsid w:val="00AE727C"/>
    <w:rsid w:val="00AF1333"/>
    <w:rsid w:val="00AF725C"/>
    <w:rsid w:val="00B06D2E"/>
    <w:rsid w:val="00B152AF"/>
    <w:rsid w:val="00B21C53"/>
    <w:rsid w:val="00B24995"/>
    <w:rsid w:val="00B35487"/>
    <w:rsid w:val="00B413E8"/>
    <w:rsid w:val="00B431C5"/>
    <w:rsid w:val="00B53D54"/>
    <w:rsid w:val="00B557D1"/>
    <w:rsid w:val="00B60109"/>
    <w:rsid w:val="00B60615"/>
    <w:rsid w:val="00B61078"/>
    <w:rsid w:val="00B62CD5"/>
    <w:rsid w:val="00B63F65"/>
    <w:rsid w:val="00B72D2A"/>
    <w:rsid w:val="00B80958"/>
    <w:rsid w:val="00B82DF3"/>
    <w:rsid w:val="00B83AC3"/>
    <w:rsid w:val="00B83C93"/>
    <w:rsid w:val="00B92BE7"/>
    <w:rsid w:val="00B944D6"/>
    <w:rsid w:val="00B96894"/>
    <w:rsid w:val="00B972D9"/>
    <w:rsid w:val="00BB08F3"/>
    <w:rsid w:val="00BB76C3"/>
    <w:rsid w:val="00BC3E11"/>
    <w:rsid w:val="00BC7837"/>
    <w:rsid w:val="00BC7911"/>
    <w:rsid w:val="00BD198D"/>
    <w:rsid w:val="00BD41B1"/>
    <w:rsid w:val="00BF30B1"/>
    <w:rsid w:val="00BF3536"/>
    <w:rsid w:val="00BF691A"/>
    <w:rsid w:val="00C011B8"/>
    <w:rsid w:val="00C02632"/>
    <w:rsid w:val="00C0337D"/>
    <w:rsid w:val="00C05F8C"/>
    <w:rsid w:val="00C105FB"/>
    <w:rsid w:val="00C154E2"/>
    <w:rsid w:val="00C306FF"/>
    <w:rsid w:val="00C33F73"/>
    <w:rsid w:val="00C374DC"/>
    <w:rsid w:val="00C4276D"/>
    <w:rsid w:val="00C4371B"/>
    <w:rsid w:val="00C536C8"/>
    <w:rsid w:val="00C56137"/>
    <w:rsid w:val="00C60D2B"/>
    <w:rsid w:val="00C619AB"/>
    <w:rsid w:val="00C62509"/>
    <w:rsid w:val="00C63742"/>
    <w:rsid w:val="00C65534"/>
    <w:rsid w:val="00C66281"/>
    <w:rsid w:val="00C83CDF"/>
    <w:rsid w:val="00C9137F"/>
    <w:rsid w:val="00C9724F"/>
    <w:rsid w:val="00CB2E7C"/>
    <w:rsid w:val="00CC5605"/>
    <w:rsid w:val="00CC61AB"/>
    <w:rsid w:val="00CE456B"/>
    <w:rsid w:val="00CF3E46"/>
    <w:rsid w:val="00CF5796"/>
    <w:rsid w:val="00D017AA"/>
    <w:rsid w:val="00D0456A"/>
    <w:rsid w:val="00D12244"/>
    <w:rsid w:val="00D254DB"/>
    <w:rsid w:val="00D26A29"/>
    <w:rsid w:val="00D27A10"/>
    <w:rsid w:val="00D3323F"/>
    <w:rsid w:val="00D33581"/>
    <w:rsid w:val="00D34727"/>
    <w:rsid w:val="00D4659A"/>
    <w:rsid w:val="00D52FCD"/>
    <w:rsid w:val="00D62FE6"/>
    <w:rsid w:val="00D65206"/>
    <w:rsid w:val="00D815E4"/>
    <w:rsid w:val="00D92CF6"/>
    <w:rsid w:val="00D9553D"/>
    <w:rsid w:val="00DA0979"/>
    <w:rsid w:val="00DB39B6"/>
    <w:rsid w:val="00DC3856"/>
    <w:rsid w:val="00DD4259"/>
    <w:rsid w:val="00DD4B69"/>
    <w:rsid w:val="00DE1849"/>
    <w:rsid w:val="00DE2671"/>
    <w:rsid w:val="00DE4B96"/>
    <w:rsid w:val="00DE51C9"/>
    <w:rsid w:val="00DF1824"/>
    <w:rsid w:val="00E170E9"/>
    <w:rsid w:val="00E225E9"/>
    <w:rsid w:val="00E22C57"/>
    <w:rsid w:val="00E23459"/>
    <w:rsid w:val="00E37213"/>
    <w:rsid w:val="00E4103A"/>
    <w:rsid w:val="00E45E21"/>
    <w:rsid w:val="00E46154"/>
    <w:rsid w:val="00E46683"/>
    <w:rsid w:val="00E55A0E"/>
    <w:rsid w:val="00E6330B"/>
    <w:rsid w:val="00E63EDB"/>
    <w:rsid w:val="00E650B1"/>
    <w:rsid w:val="00E750D9"/>
    <w:rsid w:val="00E80D84"/>
    <w:rsid w:val="00E84CAE"/>
    <w:rsid w:val="00E85ABC"/>
    <w:rsid w:val="00E85CCF"/>
    <w:rsid w:val="00E919E4"/>
    <w:rsid w:val="00E937AB"/>
    <w:rsid w:val="00EA129C"/>
    <w:rsid w:val="00EA7CB0"/>
    <w:rsid w:val="00EC006E"/>
    <w:rsid w:val="00EF4EF3"/>
    <w:rsid w:val="00EF539B"/>
    <w:rsid w:val="00F01CBB"/>
    <w:rsid w:val="00F02B17"/>
    <w:rsid w:val="00F26F43"/>
    <w:rsid w:val="00F33385"/>
    <w:rsid w:val="00F379B6"/>
    <w:rsid w:val="00F442B5"/>
    <w:rsid w:val="00F525B0"/>
    <w:rsid w:val="00F70733"/>
    <w:rsid w:val="00F802D0"/>
    <w:rsid w:val="00F83047"/>
    <w:rsid w:val="00F84614"/>
    <w:rsid w:val="00F8661F"/>
    <w:rsid w:val="00F92A09"/>
    <w:rsid w:val="00F95704"/>
    <w:rsid w:val="00FA332F"/>
    <w:rsid w:val="00FA4951"/>
    <w:rsid w:val="00FA5DFD"/>
    <w:rsid w:val="00FB153E"/>
    <w:rsid w:val="00FB1EA8"/>
    <w:rsid w:val="00FB5DA2"/>
    <w:rsid w:val="00FB705D"/>
    <w:rsid w:val="00FC2A01"/>
    <w:rsid w:val="00FD3F2F"/>
    <w:rsid w:val="00FE0598"/>
    <w:rsid w:val="00FE1328"/>
    <w:rsid w:val="00FE24D6"/>
    <w:rsid w:val="00FF0C84"/>
    <w:rsid w:val="00FF7D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lock Text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845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E7AFD"/>
    <w:pPr>
      <w:keepNext/>
      <w:suppressAutoHyphens w:val="0"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eastAsia="en-US"/>
    </w:rPr>
  </w:style>
  <w:style w:type="paragraph" w:styleId="Heading9">
    <w:name w:val="heading 9"/>
    <w:basedOn w:val="Normal"/>
    <w:next w:val="Normal"/>
    <w:link w:val="Heading9Char"/>
    <w:uiPriority w:val="99"/>
    <w:qFormat/>
    <w:rsid w:val="008D15B8"/>
    <w:pPr>
      <w:suppressAutoHyphens w:val="0"/>
      <w:spacing w:before="240" w:after="60"/>
      <w:outlineLvl w:val="8"/>
    </w:pPr>
    <w:rPr>
      <w:rFonts w:ascii="Arial" w:eastAsia="Calibri" w:hAnsi="Arial" w:cs="Arial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1E7AFD"/>
    <w:rPr>
      <w:rFonts w:ascii="Arial" w:hAnsi="Arial" w:cs="Times New Roman"/>
      <w:b/>
      <w:i/>
      <w:sz w:val="28"/>
    </w:rPr>
  </w:style>
  <w:style w:type="character" w:customStyle="1" w:styleId="Heading9Char">
    <w:name w:val="Heading 9 Char"/>
    <w:link w:val="Heading9"/>
    <w:uiPriority w:val="99"/>
    <w:locked/>
    <w:rsid w:val="008D15B8"/>
    <w:rPr>
      <w:rFonts w:ascii="Arial" w:hAnsi="Arial" w:cs="Times New Roman"/>
      <w:sz w:val="22"/>
      <w:lang w:val="en-US" w:eastAsia="en-US"/>
    </w:rPr>
  </w:style>
  <w:style w:type="paragraph" w:styleId="Header">
    <w:name w:val="header"/>
    <w:basedOn w:val="Normal"/>
    <w:link w:val="HeaderChar"/>
    <w:uiPriority w:val="99"/>
    <w:rsid w:val="000E0845"/>
    <w:pPr>
      <w:tabs>
        <w:tab w:val="center" w:pos="4153"/>
        <w:tab w:val="right" w:pos="8306"/>
      </w:tabs>
      <w:spacing w:line="300" w:lineRule="auto"/>
    </w:pPr>
    <w:rPr>
      <w:rFonts w:ascii="Garamond" w:hAnsi="Garamond"/>
      <w:bCs/>
      <w:iCs/>
      <w:sz w:val="20"/>
      <w:szCs w:val="20"/>
    </w:rPr>
  </w:style>
  <w:style w:type="character" w:customStyle="1" w:styleId="HeaderChar">
    <w:name w:val="Header Char"/>
    <w:link w:val="Header"/>
    <w:uiPriority w:val="99"/>
    <w:locked/>
    <w:rsid w:val="000E0845"/>
    <w:rPr>
      <w:rFonts w:ascii="Garamond" w:hAnsi="Garamond" w:cs="Times New Roman"/>
      <w:sz w:val="20"/>
      <w:lang w:val="en-US" w:eastAsia="ar-SA" w:bidi="ar-SA"/>
    </w:rPr>
  </w:style>
  <w:style w:type="paragraph" w:styleId="Title">
    <w:name w:val="Title"/>
    <w:basedOn w:val="Normal"/>
    <w:next w:val="Subtitle"/>
    <w:link w:val="TitleChar"/>
    <w:uiPriority w:val="99"/>
    <w:qFormat/>
    <w:rsid w:val="000E0845"/>
    <w:pPr>
      <w:jc w:val="center"/>
    </w:pPr>
    <w:rPr>
      <w:sz w:val="40"/>
    </w:rPr>
  </w:style>
  <w:style w:type="character" w:customStyle="1" w:styleId="TitleChar">
    <w:name w:val="Title Char"/>
    <w:link w:val="Title"/>
    <w:uiPriority w:val="99"/>
    <w:locked/>
    <w:rsid w:val="000E0845"/>
    <w:rPr>
      <w:rFonts w:ascii="Times New Roman" w:hAnsi="Times New Roman" w:cs="Times New Roman"/>
      <w:sz w:val="24"/>
      <w:lang w:val="en-US" w:eastAsia="ar-SA" w:bidi="ar-SA"/>
    </w:rPr>
  </w:style>
  <w:style w:type="paragraph" w:styleId="BlockText">
    <w:name w:val="Block Text"/>
    <w:basedOn w:val="Normal"/>
    <w:uiPriority w:val="99"/>
    <w:rsid w:val="000E0845"/>
    <w:pPr>
      <w:ind w:left="-360" w:right="-180"/>
      <w:jc w:val="both"/>
    </w:pPr>
  </w:style>
  <w:style w:type="paragraph" w:customStyle="1" w:styleId="Normalpalatino">
    <w:name w:val="Normal+palatino"/>
    <w:basedOn w:val="BlockText"/>
    <w:uiPriority w:val="99"/>
    <w:rsid w:val="000E0845"/>
    <w:pPr>
      <w:ind w:left="0"/>
      <w:jc w:val="left"/>
    </w:pPr>
    <w:rPr>
      <w:rFonts w:ascii="Palatino Linotype" w:hAnsi="Palatino Linotype" w:cs="Arial"/>
      <w:b/>
    </w:rPr>
  </w:style>
  <w:style w:type="table" w:styleId="TableGrid">
    <w:name w:val="Table Grid"/>
    <w:basedOn w:val="TableNormal"/>
    <w:uiPriority w:val="99"/>
    <w:rsid w:val="000E0845"/>
    <w:rPr>
      <w:rFonts w:ascii="Times New Roman" w:eastAsia="Times New Roman" w:hAnsi="Times New Roman"/>
      <w:lang w:eastAsia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99"/>
    <w:qFormat/>
    <w:rsid w:val="000E0845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ubtitleChar">
    <w:name w:val="Subtitle Char"/>
    <w:link w:val="Subtitle"/>
    <w:uiPriority w:val="99"/>
    <w:locked/>
    <w:rsid w:val="000E0845"/>
    <w:rPr>
      <w:rFonts w:ascii="Cambria" w:hAnsi="Cambria" w:cs="Times New Roman"/>
      <w:i/>
      <w:color w:val="4F81BD"/>
      <w:spacing w:val="15"/>
      <w:sz w:val="24"/>
      <w:lang w:val="en-US" w:eastAsia="ar-SA" w:bidi="ar-SA"/>
    </w:rPr>
  </w:style>
  <w:style w:type="character" w:customStyle="1" w:styleId="apple-style-span">
    <w:name w:val="apple-style-span"/>
    <w:uiPriority w:val="99"/>
    <w:rsid w:val="001E7AFD"/>
    <w:rPr>
      <w:rFonts w:cs="Times New Roman"/>
    </w:rPr>
  </w:style>
  <w:style w:type="paragraph" w:styleId="ListParagraph">
    <w:name w:val="List Paragraph"/>
    <w:basedOn w:val="Normal"/>
    <w:uiPriority w:val="99"/>
    <w:qFormat/>
    <w:rsid w:val="00BF30B1"/>
    <w:pPr>
      <w:ind w:left="720"/>
    </w:pPr>
  </w:style>
  <w:style w:type="paragraph" w:styleId="BodyTextIndent3">
    <w:name w:val="Body Text Indent 3"/>
    <w:basedOn w:val="Normal"/>
    <w:link w:val="BodyTextIndent3Char"/>
    <w:uiPriority w:val="99"/>
    <w:rsid w:val="00B557D1"/>
    <w:pPr>
      <w:suppressAutoHyphens w:val="0"/>
      <w:ind w:left="360"/>
    </w:pPr>
    <w:rPr>
      <w:rFonts w:ascii="Arial" w:hAnsi="Arial"/>
      <w:lang w:eastAsia="en-US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813AEF"/>
    <w:rPr>
      <w:rFonts w:ascii="Times New Roman" w:hAnsi="Times New Roman" w:cs="Times New Roman"/>
      <w:sz w:val="16"/>
      <w:szCs w:val="16"/>
      <w:lang w:eastAsia="ar-SA" w:bidi="ar-SA"/>
    </w:rPr>
  </w:style>
  <w:style w:type="paragraph" w:customStyle="1" w:styleId="Style1">
    <w:name w:val="Style1"/>
    <w:basedOn w:val="MacroText"/>
    <w:uiPriority w:val="99"/>
    <w:rsid w:val="008D187E"/>
    <w:pPr>
      <w:ind w:right="440"/>
      <w:jc w:val="both"/>
    </w:pPr>
    <w:rPr>
      <w:color w:val="003366"/>
    </w:rPr>
  </w:style>
  <w:style w:type="paragraph" w:styleId="MacroText">
    <w:name w:val="macro"/>
    <w:link w:val="MacroTextChar"/>
    <w:uiPriority w:val="99"/>
    <w:semiHidden/>
    <w:rsid w:val="008D187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eastAsia="Times New Roman" w:hAnsi="Courier New" w:cs="Courier New"/>
      <w:lang w:val="en-US" w:eastAsia="ar-SA"/>
    </w:rPr>
  </w:style>
  <w:style w:type="character" w:customStyle="1" w:styleId="MacroTextChar">
    <w:name w:val="Macro Text Char"/>
    <w:link w:val="MacroText"/>
    <w:uiPriority w:val="99"/>
    <w:semiHidden/>
    <w:locked/>
    <w:rsid w:val="00813AEF"/>
    <w:rPr>
      <w:rFonts w:ascii="Courier New" w:hAnsi="Courier New" w:cs="Courier New"/>
      <w:lang w:val="en-US" w:eastAsia="ar-SA" w:bidi="ar-SA"/>
    </w:rPr>
  </w:style>
  <w:style w:type="paragraph" w:customStyle="1" w:styleId="Address1">
    <w:name w:val="Address 1"/>
    <w:basedOn w:val="Normal"/>
    <w:uiPriority w:val="99"/>
    <w:rsid w:val="008D15B8"/>
    <w:pPr>
      <w:suppressAutoHyphens w:val="0"/>
      <w:spacing w:line="160" w:lineRule="atLeast"/>
      <w:jc w:val="center"/>
    </w:pPr>
    <w:rPr>
      <w:rFonts w:ascii="Garamond" w:hAnsi="Garamond"/>
      <w:caps/>
      <w:spacing w:val="30"/>
      <w:sz w:val="15"/>
      <w:szCs w:val="15"/>
      <w:lang w:eastAsia="en-US"/>
    </w:rPr>
  </w:style>
  <w:style w:type="paragraph" w:styleId="BodyTextIndent">
    <w:name w:val="Body Text Indent"/>
    <w:basedOn w:val="Normal"/>
    <w:link w:val="BodyTextIndentChar"/>
    <w:uiPriority w:val="99"/>
    <w:rsid w:val="006E3FD1"/>
    <w:pPr>
      <w:suppressAutoHyphens w:val="0"/>
      <w:spacing w:after="120"/>
      <w:ind w:left="360"/>
    </w:pPr>
    <w:rPr>
      <w:lang w:eastAsia="en-US"/>
    </w:rPr>
  </w:style>
  <w:style w:type="character" w:customStyle="1" w:styleId="BodyTextIndentChar">
    <w:name w:val="Body Text Indent Char"/>
    <w:link w:val="BodyTextIndent"/>
    <w:uiPriority w:val="99"/>
    <w:semiHidden/>
    <w:locked/>
    <w:rsid w:val="00813AEF"/>
    <w:rPr>
      <w:rFonts w:ascii="Times New Roman" w:hAnsi="Times New Roman" w:cs="Times New Roman"/>
      <w:sz w:val="24"/>
      <w:szCs w:val="24"/>
      <w:lang w:eastAsia="ar-SA" w:bidi="ar-SA"/>
    </w:rPr>
  </w:style>
  <w:style w:type="paragraph" w:styleId="BodyTextIndent2">
    <w:name w:val="Body Text Indent 2"/>
    <w:basedOn w:val="Normal"/>
    <w:link w:val="BodyTextIndent2Char"/>
    <w:uiPriority w:val="99"/>
    <w:rsid w:val="004B6131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semiHidden/>
    <w:locked/>
    <w:rsid w:val="00813AEF"/>
    <w:rPr>
      <w:rFonts w:ascii="Times New Roman" w:hAnsi="Times New Roman" w:cs="Times New Roman"/>
      <w:sz w:val="24"/>
      <w:szCs w:val="24"/>
      <w:lang w:eastAsia="ar-SA" w:bidi="ar-SA"/>
    </w:rPr>
  </w:style>
  <w:style w:type="paragraph" w:styleId="BodyText3">
    <w:name w:val="Body Text 3"/>
    <w:basedOn w:val="Normal"/>
    <w:link w:val="BodyText3Char"/>
    <w:uiPriority w:val="99"/>
    <w:rsid w:val="004B6131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locked/>
    <w:rsid w:val="00813AEF"/>
    <w:rPr>
      <w:rFonts w:ascii="Times New Roman" w:hAnsi="Times New Roman" w:cs="Times New Roman"/>
      <w:sz w:val="16"/>
      <w:szCs w:val="16"/>
      <w:lang w:eastAsia="ar-SA" w:bidi="ar-SA"/>
    </w:rPr>
  </w:style>
  <w:style w:type="paragraph" w:styleId="BodyText">
    <w:name w:val="Body Text"/>
    <w:basedOn w:val="Normal"/>
    <w:link w:val="BodyTextChar"/>
    <w:uiPriority w:val="99"/>
    <w:rsid w:val="004B6131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813AEF"/>
    <w:rPr>
      <w:rFonts w:ascii="Times New Roman" w:hAnsi="Times New Roman" w:cs="Times New Roman"/>
      <w:sz w:val="24"/>
      <w:szCs w:val="24"/>
      <w:lang w:eastAsia="ar-SA" w:bidi="ar-SA"/>
    </w:rPr>
  </w:style>
  <w:style w:type="paragraph" w:customStyle="1" w:styleId="Default">
    <w:name w:val="Default"/>
    <w:rsid w:val="003B1D4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8EDFF-03B3-4251-A28D-D190B2988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</vt:lpstr>
    </vt:vector>
  </TitlesOfParts>
  <Company>Microsoft</Company>
  <LinksUpToDate>false</LinksUpToDate>
  <CharactersWithSpaces>2632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</dc:title>
  <dc:creator>hari</dc:creator>
  <cp:lastModifiedBy>VICKY</cp:lastModifiedBy>
  <cp:revision>37</cp:revision>
  <cp:lastPrinted>2015-05-12T14:57:00Z</cp:lastPrinted>
  <dcterms:created xsi:type="dcterms:W3CDTF">2015-10-08T15:50:00Z</dcterms:created>
  <dcterms:modified xsi:type="dcterms:W3CDTF">2018-03-20T08:13:00Z</dcterms:modified>
</cp:coreProperties>
</file>